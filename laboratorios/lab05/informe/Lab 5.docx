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Pr="005E2DA3" w:rsidRDefault="006F47C4" w:rsidP="00DB0FDD">
      <w:pPr>
        <w:pStyle w:val="BodyText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  <w:lang w:val="en-US"/>
        </w:rPr>
      </w:pPr>
    </w:p>
    <w:p w14:paraId="54373ADC" w14:textId="1059765B" w:rsidR="005E2DA3" w:rsidRPr="005E2DA3" w:rsidRDefault="005E2DA3" w:rsidP="005E2DA3">
      <w:pPr>
        <w:pStyle w:val="Heading"/>
        <w:rPr>
          <w:rFonts w:ascii="Arial" w:hAnsi="Arial" w:cs="Arial"/>
          <w:b/>
        </w:rPr>
      </w:pPr>
      <w:r w:rsidRPr="005E2DA3">
        <w:rPr>
          <w:rFonts w:ascii="Arial" w:hAnsi="Arial" w:cs="Arial"/>
          <w:b/>
          <w:color w:val="002060"/>
          <w:sz w:val="36"/>
          <w:szCs w:val="24"/>
        </w:rPr>
        <w:t xml:space="preserve">Laboratory practice No. 2: </w:t>
      </w:r>
      <w:r w:rsidR="00F5114D">
        <w:rPr>
          <w:rFonts w:ascii="Arial" w:hAnsi="Arial" w:cs="Arial"/>
          <w:b/>
          <w:color w:val="002060"/>
          <w:sz w:val="36"/>
          <w:szCs w:val="24"/>
        </w:rPr>
        <w:t>Graphs</w:t>
      </w:r>
      <w:r w:rsidRPr="005E2DA3">
        <w:rPr>
          <w:rFonts w:ascii="Arial" w:hAnsi="Arial" w:cs="Arial"/>
          <w:b/>
          <w:color w:val="002060"/>
          <w:sz w:val="36"/>
          <w:szCs w:val="24"/>
        </w:rPr>
        <w:t>.</w:t>
      </w:r>
    </w:p>
    <w:p w14:paraId="65D9F6A4" w14:textId="77777777" w:rsidR="005E2DA3" w:rsidRPr="005E2DA3" w:rsidRDefault="005E2DA3" w:rsidP="005E2DA3">
      <w:pPr>
        <w:pStyle w:val="BodyText"/>
        <w:rPr>
          <w:lang w:val="en-US"/>
        </w:rPr>
      </w:pPr>
    </w:p>
    <w:p w14:paraId="75D7E0EB" w14:textId="77777777" w:rsidR="005E2DA3" w:rsidRPr="005E2DA3" w:rsidRDefault="005E2DA3" w:rsidP="005E2DA3">
      <w:pPr>
        <w:pStyle w:val="BodyText"/>
        <w:rPr>
          <w:lang w:val="en-US"/>
        </w:rPr>
      </w:pPr>
    </w:p>
    <w:p w14:paraId="75DC946C" w14:textId="77777777" w:rsidR="005E2DA3" w:rsidRPr="005E2DA3" w:rsidRDefault="005E2DA3" w:rsidP="005E2DA3">
      <w:pPr>
        <w:pStyle w:val="BodyText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935B9B" w:rsidRPr="005E2DA3" w14:paraId="3A7C1FF0" w14:textId="77777777" w:rsidTr="00803498">
        <w:tc>
          <w:tcPr>
            <w:tcW w:w="4605" w:type="dxa"/>
            <w:shd w:val="clear" w:color="auto" w:fill="auto"/>
          </w:tcPr>
          <w:p w14:paraId="4786D1E0" w14:textId="77777777" w:rsidR="00935B9B" w:rsidRPr="00324BA1" w:rsidRDefault="00935B9B" w:rsidP="00935B9B">
            <w:pPr>
              <w:jc w:val="center"/>
              <w:rPr>
                <w:b/>
                <w:bCs/>
                <w:szCs w:val="24"/>
                <w:lang w:val="es-CO"/>
              </w:rPr>
            </w:pPr>
            <w:r w:rsidRPr="00324BA1">
              <w:rPr>
                <w:b/>
                <w:bCs/>
                <w:szCs w:val="24"/>
                <w:lang w:val="es-CO"/>
              </w:rPr>
              <w:t>Andrés Echeverri Jaramillo</w:t>
            </w:r>
          </w:p>
          <w:p w14:paraId="1A2E6448" w14:textId="77777777" w:rsidR="00935B9B" w:rsidRPr="00324BA1" w:rsidRDefault="00935B9B" w:rsidP="00935B9B">
            <w:pPr>
              <w:jc w:val="center"/>
              <w:rPr>
                <w:bCs/>
                <w:szCs w:val="24"/>
                <w:lang w:val="es-CO"/>
              </w:rPr>
            </w:pPr>
            <w:r w:rsidRPr="00324BA1">
              <w:rPr>
                <w:bCs/>
                <w:szCs w:val="24"/>
                <w:lang w:val="es-CO"/>
              </w:rPr>
              <w:t xml:space="preserve">Universidad </w:t>
            </w:r>
            <w:proofErr w:type="spellStart"/>
            <w:r w:rsidRPr="00324BA1">
              <w:rPr>
                <w:bCs/>
                <w:szCs w:val="24"/>
                <w:lang w:val="es-CO"/>
              </w:rPr>
              <w:t>Eafit</w:t>
            </w:r>
            <w:proofErr w:type="spellEnd"/>
          </w:p>
          <w:p w14:paraId="00C9D2D6" w14:textId="77777777" w:rsidR="00935B9B" w:rsidRPr="00324BA1" w:rsidRDefault="00935B9B" w:rsidP="00935B9B">
            <w:pPr>
              <w:jc w:val="center"/>
              <w:rPr>
                <w:bCs/>
                <w:szCs w:val="24"/>
                <w:lang w:val="es-CO"/>
              </w:rPr>
            </w:pPr>
            <w:r w:rsidRPr="00324BA1">
              <w:rPr>
                <w:bCs/>
                <w:szCs w:val="24"/>
                <w:lang w:val="es-CO"/>
              </w:rPr>
              <w:t>Medellín, Colombia</w:t>
            </w:r>
          </w:p>
          <w:p w14:paraId="7BF46998" w14:textId="59AA0374" w:rsidR="00935B9B" w:rsidRPr="005E2DA3" w:rsidRDefault="00935B9B" w:rsidP="00935B9B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324BA1">
              <w:rPr>
                <w:bCs/>
                <w:szCs w:val="24"/>
                <w:lang w:val="es-CO"/>
              </w:rPr>
              <w:t>aecheverrj@gmail.com</w:t>
            </w:r>
          </w:p>
        </w:tc>
        <w:tc>
          <w:tcPr>
            <w:tcW w:w="4605" w:type="dxa"/>
            <w:shd w:val="clear" w:color="auto" w:fill="auto"/>
          </w:tcPr>
          <w:p w14:paraId="6A535D52" w14:textId="77777777" w:rsidR="00935B9B" w:rsidRPr="00324BA1" w:rsidRDefault="00935B9B" w:rsidP="00935B9B">
            <w:pPr>
              <w:jc w:val="center"/>
              <w:rPr>
                <w:b/>
                <w:bCs/>
                <w:szCs w:val="24"/>
                <w:lang w:val="es-CO"/>
              </w:rPr>
            </w:pPr>
            <w:r w:rsidRPr="00324BA1">
              <w:rPr>
                <w:b/>
                <w:bCs/>
                <w:szCs w:val="24"/>
                <w:lang w:val="es-CO"/>
              </w:rPr>
              <w:t>Juan Sebastián Jacome Burbano</w:t>
            </w:r>
          </w:p>
          <w:p w14:paraId="1B2FF27A" w14:textId="77777777" w:rsidR="00935B9B" w:rsidRPr="00324BA1" w:rsidRDefault="00935B9B" w:rsidP="00935B9B">
            <w:pPr>
              <w:jc w:val="center"/>
              <w:rPr>
                <w:bCs/>
                <w:szCs w:val="24"/>
                <w:lang w:val="es-CO"/>
              </w:rPr>
            </w:pPr>
            <w:r w:rsidRPr="00324BA1">
              <w:rPr>
                <w:bCs/>
                <w:szCs w:val="24"/>
                <w:lang w:val="es-CO"/>
              </w:rPr>
              <w:t xml:space="preserve">Universidad </w:t>
            </w:r>
            <w:proofErr w:type="spellStart"/>
            <w:r w:rsidRPr="00324BA1">
              <w:rPr>
                <w:bCs/>
                <w:szCs w:val="24"/>
                <w:lang w:val="es-CO"/>
              </w:rPr>
              <w:t>Eafit</w:t>
            </w:r>
            <w:proofErr w:type="spellEnd"/>
          </w:p>
          <w:p w14:paraId="1975E413" w14:textId="77777777" w:rsidR="00935B9B" w:rsidRPr="00324BA1" w:rsidRDefault="00935B9B" w:rsidP="00935B9B">
            <w:pPr>
              <w:jc w:val="center"/>
              <w:rPr>
                <w:bCs/>
                <w:szCs w:val="24"/>
                <w:lang w:val="es-CO"/>
              </w:rPr>
            </w:pPr>
            <w:r w:rsidRPr="00324BA1">
              <w:rPr>
                <w:bCs/>
                <w:szCs w:val="24"/>
                <w:lang w:val="es-CO"/>
              </w:rPr>
              <w:t>Medellín, Colombia</w:t>
            </w:r>
          </w:p>
          <w:p w14:paraId="0AA01617" w14:textId="5ABB77C1" w:rsidR="00935B9B" w:rsidRPr="00935B9B" w:rsidRDefault="00935B9B" w:rsidP="00935B9B">
            <w:pPr>
              <w:jc w:val="center"/>
              <w:rPr>
                <w:b/>
                <w:bCs/>
                <w:szCs w:val="24"/>
                <w:lang w:val="es-CO"/>
              </w:rPr>
            </w:pPr>
            <w:r w:rsidRPr="00324BA1">
              <w:rPr>
                <w:bCs/>
                <w:szCs w:val="24"/>
                <w:lang w:val="es-CO"/>
              </w:rPr>
              <w:t>jsjacomeb@eafit.edu.co</w:t>
            </w:r>
          </w:p>
        </w:tc>
      </w:tr>
    </w:tbl>
    <w:p w14:paraId="243386EC" w14:textId="77777777" w:rsidR="00AD0558" w:rsidRPr="00935B9B" w:rsidRDefault="00AD0558" w:rsidP="00AD0558">
      <w:pPr>
        <w:rPr>
          <w:b/>
          <w:bCs/>
          <w:szCs w:val="24"/>
          <w:lang w:val="es-CO"/>
        </w:rPr>
      </w:pPr>
    </w:p>
    <w:p w14:paraId="67CBD47D" w14:textId="77777777" w:rsidR="00AD0558" w:rsidRPr="00935B9B" w:rsidRDefault="00AD0558" w:rsidP="00AD0558">
      <w:pPr>
        <w:rPr>
          <w:b/>
          <w:bCs/>
          <w:szCs w:val="24"/>
          <w:lang w:val="es-CO"/>
        </w:rPr>
      </w:pPr>
    </w:p>
    <w:p w14:paraId="11A3A790" w14:textId="77777777" w:rsidR="00AD0558" w:rsidRPr="005E2DA3" w:rsidRDefault="00AD0558" w:rsidP="00AD0558">
      <w:pPr>
        <w:rPr>
          <w:lang w:val="en-US"/>
        </w:rPr>
      </w:pPr>
      <w:r w:rsidRPr="005E2DA3">
        <w:rPr>
          <w:b/>
          <w:bCs/>
          <w:color w:val="002060"/>
          <w:lang w:val="en-US"/>
        </w:rPr>
        <w:t>3)</w:t>
      </w:r>
      <w:r w:rsidRPr="005E2DA3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5E2DA3" w:rsidRDefault="00AD0558" w:rsidP="00AD0558">
      <w:pPr>
        <w:rPr>
          <w:b/>
          <w:bCs/>
          <w:lang w:val="en-US"/>
        </w:rPr>
      </w:pPr>
    </w:p>
    <w:p w14:paraId="678DE0ED" w14:textId="531E38BB" w:rsidR="00364859" w:rsidRPr="00745FAA" w:rsidRDefault="00364859" w:rsidP="00364859">
      <w:pPr>
        <w:pStyle w:val="ListParagraph"/>
        <w:ind w:left="360"/>
        <w:jc w:val="both"/>
        <w:rPr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3.1</w:t>
      </w:r>
      <w:r w:rsidR="00745FAA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7681480A" w14:textId="58B59361" w:rsidR="00745FAA" w:rsidRDefault="00745FAA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48E3D1DF" w14:textId="49733633" w:rsidR="00745FAA" w:rsidRDefault="00745FAA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3265FF35" w14:textId="77777777" w:rsidR="00745FAA" w:rsidRPr="005E2DA3" w:rsidRDefault="00745FAA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1C0406CF" w14:textId="63F31B51" w:rsidR="00745FAA" w:rsidRPr="00745FAA" w:rsidRDefault="00364859" w:rsidP="00F5114D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3.2</w:t>
      </w:r>
      <w:r w:rsidR="00745FAA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66961802" w14:textId="77777777" w:rsidR="00745FAA" w:rsidRPr="005E2DA3" w:rsidRDefault="00745FAA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6BB7653D" w14:textId="382C8DBD" w:rsidR="00745FAA" w:rsidRPr="005E2DA3" w:rsidRDefault="00364859" w:rsidP="00F5114D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3.3</w:t>
      </w:r>
      <w:r w:rsidR="00A45E07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4427C063" w14:textId="77777777" w:rsidR="00AD0558" w:rsidRPr="005E2DA3" w:rsidRDefault="00AD0558" w:rsidP="00AD0558">
      <w:pPr>
        <w:ind w:left="720"/>
        <w:jc w:val="both"/>
        <w:rPr>
          <w:b/>
          <w:bCs/>
          <w:i/>
          <w:szCs w:val="24"/>
          <w:lang w:val="en-US"/>
        </w:rPr>
      </w:pPr>
    </w:p>
    <w:p w14:paraId="295883F8" w14:textId="77777777" w:rsidR="00AD0558" w:rsidRPr="005E2DA3" w:rsidRDefault="00AD0558" w:rsidP="00AD0558">
      <w:pPr>
        <w:jc w:val="both"/>
        <w:rPr>
          <w:lang w:val="en-US"/>
        </w:rPr>
      </w:pPr>
      <w:r w:rsidRPr="005E2DA3">
        <w:rPr>
          <w:b/>
          <w:bCs/>
          <w:i/>
          <w:color w:val="002060"/>
          <w:szCs w:val="24"/>
          <w:lang w:val="en-US"/>
        </w:rPr>
        <w:t>4)</w:t>
      </w:r>
      <w:r w:rsidRPr="005E2DA3">
        <w:rPr>
          <w:b/>
          <w:bCs/>
          <w:i/>
          <w:szCs w:val="24"/>
          <w:lang w:val="en-US"/>
        </w:rPr>
        <w:t xml:space="preserve"> Practice for midterms</w:t>
      </w:r>
    </w:p>
    <w:p w14:paraId="43CB990F" w14:textId="77777777" w:rsidR="00AD0558" w:rsidRPr="005E2DA3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60E0EAC9" w14:textId="77777777" w:rsidR="00F5114D" w:rsidRPr="005E2DA3" w:rsidRDefault="00F5114D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1"/>
        <w:gridCol w:w="961"/>
        <w:gridCol w:w="960"/>
        <w:gridCol w:w="960"/>
        <w:gridCol w:w="960"/>
        <w:gridCol w:w="960"/>
        <w:gridCol w:w="961"/>
        <w:gridCol w:w="961"/>
        <w:gridCol w:w="942"/>
      </w:tblGrid>
      <w:tr w:rsidR="00F5114D" w14:paraId="568B5A18" w14:textId="66AE7F67" w:rsidTr="00F5114D">
        <w:tc>
          <w:tcPr>
            <w:tcW w:w="961" w:type="dxa"/>
            <w:shd w:val="clear" w:color="auto" w:fill="5B9BD5" w:themeFill="accent1"/>
          </w:tcPr>
          <w:p w14:paraId="6A61033C" w14:textId="77777777" w:rsidR="00F5114D" w:rsidRDefault="00F5114D" w:rsidP="00F5114D">
            <w:pPr>
              <w:pStyle w:val="ListParagraph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  <w:shd w:val="clear" w:color="auto" w:fill="5B9BD5" w:themeFill="accent1"/>
          </w:tcPr>
          <w:p w14:paraId="26C60D82" w14:textId="3889FE96" w:rsidR="00F5114D" w:rsidRDefault="00F5114D" w:rsidP="00F5114D">
            <w:pPr>
              <w:pStyle w:val="ListParagraph"/>
              <w:ind w:left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5B9BD5" w:themeFill="accent1"/>
          </w:tcPr>
          <w:p w14:paraId="1700FF9B" w14:textId="7D0617E2" w:rsidR="00F5114D" w:rsidRDefault="00F5114D" w:rsidP="00F5114D">
            <w:pPr>
              <w:pStyle w:val="ListParagraph"/>
              <w:ind w:left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5B9BD5" w:themeFill="accent1"/>
          </w:tcPr>
          <w:p w14:paraId="1C5AACCF" w14:textId="40A2A4D9" w:rsidR="00F5114D" w:rsidRDefault="00F5114D" w:rsidP="00F5114D">
            <w:pPr>
              <w:pStyle w:val="ListParagraph"/>
              <w:ind w:left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5B9BD5" w:themeFill="accent1"/>
          </w:tcPr>
          <w:p w14:paraId="5DA45052" w14:textId="6265A44C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5B9BD5" w:themeFill="accent1"/>
          </w:tcPr>
          <w:p w14:paraId="03AA52CD" w14:textId="35DBA36E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61" w:type="dxa"/>
            <w:shd w:val="clear" w:color="auto" w:fill="5B9BD5" w:themeFill="accent1"/>
          </w:tcPr>
          <w:p w14:paraId="3837435D" w14:textId="5C77EEF0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61" w:type="dxa"/>
            <w:shd w:val="clear" w:color="auto" w:fill="5B9BD5" w:themeFill="accent1"/>
          </w:tcPr>
          <w:p w14:paraId="3B2005CD" w14:textId="735ED5D0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942" w:type="dxa"/>
            <w:shd w:val="clear" w:color="auto" w:fill="5B9BD5" w:themeFill="accent1"/>
          </w:tcPr>
          <w:p w14:paraId="4F5A727A" w14:textId="183D87F9" w:rsid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</w:tr>
      <w:tr w:rsidR="00F5114D" w14:paraId="08FA1444" w14:textId="5BE69261" w:rsidTr="00F5114D">
        <w:tc>
          <w:tcPr>
            <w:tcW w:w="961" w:type="dxa"/>
            <w:shd w:val="clear" w:color="auto" w:fill="5B9BD5" w:themeFill="accent1"/>
          </w:tcPr>
          <w:p w14:paraId="3B0C35A4" w14:textId="19C45619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61" w:type="dxa"/>
          </w:tcPr>
          <w:p w14:paraId="5E72B622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71C22338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3FCE18A0" w14:textId="2EBDE5A8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60938093" w14:textId="46202849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15B86810" w14:textId="5AB65295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1" w:type="dxa"/>
          </w:tcPr>
          <w:p w14:paraId="5E7CED6D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79AD509A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378A67D5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F5114D" w14:paraId="5AC1DF75" w14:textId="53BE32FD" w:rsidTr="00F5114D">
        <w:tc>
          <w:tcPr>
            <w:tcW w:w="961" w:type="dxa"/>
            <w:shd w:val="clear" w:color="auto" w:fill="5B9BD5" w:themeFill="accent1"/>
          </w:tcPr>
          <w:p w14:paraId="7CE832F7" w14:textId="3C0E9434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1" w:type="dxa"/>
          </w:tcPr>
          <w:p w14:paraId="72F82BC2" w14:textId="1F8B04B5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35B39F66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46F6D183" w14:textId="47CDA801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05D0770B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29739C6A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534469EB" w14:textId="334060C8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1" w:type="dxa"/>
          </w:tcPr>
          <w:p w14:paraId="02A04D4B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42B7013B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F5114D" w14:paraId="7B723E44" w14:textId="01B70ECD" w:rsidTr="00F5114D">
        <w:tc>
          <w:tcPr>
            <w:tcW w:w="961" w:type="dxa"/>
            <w:shd w:val="clear" w:color="auto" w:fill="5B9BD5" w:themeFill="accent1"/>
          </w:tcPr>
          <w:p w14:paraId="5AA66199" w14:textId="59F2D161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61" w:type="dxa"/>
          </w:tcPr>
          <w:p w14:paraId="3BFB101C" w14:textId="6C5C8CE5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29A5E0BC" w14:textId="359613B2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5BAB489D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550D9157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048D9C70" w14:textId="597E59B9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1" w:type="dxa"/>
          </w:tcPr>
          <w:p w14:paraId="47B72265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57AF4EE3" w14:textId="5F44E1AD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42" w:type="dxa"/>
          </w:tcPr>
          <w:p w14:paraId="66BF8432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F5114D" w14:paraId="0EABEE49" w14:textId="5C3F5512" w:rsidTr="00F5114D">
        <w:tc>
          <w:tcPr>
            <w:tcW w:w="961" w:type="dxa"/>
            <w:shd w:val="clear" w:color="auto" w:fill="5B9BD5" w:themeFill="accent1"/>
          </w:tcPr>
          <w:p w14:paraId="68CBB4CE" w14:textId="58A4D58E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61" w:type="dxa"/>
          </w:tcPr>
          <w:p w14:paraId="69E437A6" w14:textId="70929105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7337BBF6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3C32B258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7FF0BC0C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516B0FA5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13440D61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34C1ECF3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04AF7B65" w14:textId="41D2719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F5114D" w14:paraId="31B9F49C" w14:textId="5B1D7BBA" w:rsidTr="00F5114D">
        <w:tc>
          <w:tcPr>
            <w:tcW w:w="961" w:type="dxa"/>
            <w:shd w:val="clear" w:color="auto" w:fill="5B9BD5" w:themeFill="accent1"/>
          </w:tcPr>
          <w:p w14:paraId="74E12F59" w14:textId="4028FDD6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61" w:type="dxa"/>
          </w:tcPr>
          <w:p w14:paraId="7DE25872" w14:textId="415C829A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6F681C00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08071F52" w14:textId="150B1222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14492EE2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56986061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2EB63FA2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20B3EDE4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15206497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F5114D" w14:paraId="555204CB" w14:textId="16BFBC6A" w:rsidTr="00F5114D">
        <w:tc>
          <w:tcPr>
            <w:tcW w:w="961" w:type="dxa"/>
            <w:shd w:val="clear" w:color="auto" w:fill="5B9BD5" w:themeFill="accent1"/>
          </w:tcPr>
          <w:p w14:paraId="45E9C1AA" w14:textId="08BEC74A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61" w:type="dxa"/>
          </w:tcPr>
          <w:p w14:paraId="33B76B0E" w14:textId="366FA44A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1E92B8D4" w14:textId="73FE7FEC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7DC94E17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2EC5C796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74868973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6853F750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78439FAF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54ABF3E4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F5114D" w14:paraId="42AC2674" w14:textId="63B8534F" w:rsidTr="00F5114D">
        <w:tc>
          <w:tcPr>
            <w:tcW w:w="961" w:type="dxa"/>
            <w:shd w:val="clear" w:color="auto" w:fill="5B9BD5" w:themeFill="accent1"/>
          </w:tcPr>
          <w:p w14:paraId="468EC247" w14:textId="054F38B0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961" w:type="dxa"/>
          </w:tcPr>
          <w:p w14:paraId="6DBFF229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77B9FCF6" w14:textId="6213DE46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352A6320" w14:textId="2F430DFB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3629A2E9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765B87C7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3074D3E8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0CF23371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3160E39A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F5114D" w14:paraId="4AB98262" w14:textId="6D0865FB" w:rsidTr="00F5114D">
        <w:tc>
          <w:tcPr>
            <w:tcW w:w="961" w:type="dxa"/>
            <w:shd w:val="clear" w:color="auto" w:fill="5B9BD5" w:themeFill="accent1"/>
          </w:tcPr>
          <w:p w14:paraId="2C34A26F" w14:textId="4B3E6652" w:rsid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961" w:type="dxa"/>
          </w:tcPr>
          <w:p w14:paraId="7A483F3B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40AEC281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0B68A350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484DDC60" w14:textId="3A7C14E6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6E0C1E12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61EA9884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7FE9E314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763D429F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14:paraId="326E6D33" w14:textId="444BBEBE" w:rsidR="00364859" w:rsidRPr="00F5114D" w:rsidRDefault="00F5114D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0 -&gt; [3,4]</w:t>
      </w:r>
    </w:p>
    <w:p w14:paraId="554BB4B3" w14:textId="3AEBCEAC" w:rsidR="00F5114D" w:rsidRDefault="00F5114D" w:rsidP="00F5114D">
      <w:pPr>
        <w:pStyle w:val="ListParagraph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1 -&gt; [0,5]</w:t>
      </w:r>
    </w:p>
    <w:p w14:paraId="2E4B2336" w14:textId="27C3537F" w:rsidR="00F5114D" w:rsidRDefault="00F5114D" w:rsidP="00F5114D">
      <w:pPr>
        <w:pStyle w:val="ListParagraph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2 -&gt; [4,6]</w:t>
      </w:r>
    </w:p>
    <w:p w14:paraId="72C34ED7" w14:textId="1B0868A1" w:rsidR="00F5114D" w:rsidRDefault="00F5114D" w:rsidP="00F5114D">
      <w:pPr>
        <w:pStyle w:val="ListParagraph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3 -&gt; [7]</w:t>
      </w:r>
    </w:p>
    <w:p w14:paraId="0269B847" w14:textId="10D3F922" w:rsidR="00F5114D" w:rsidRDefault="00F5114D" w:rsidP="00F5114D">
      <w:pPr>
        <w:pStyle w:val="ListParagraph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4 -&gt; [2]</w:t>
      </w:r>
    </w:p>
    <w:p w14:paraId="0E210386" w14:textId="7C3BC94C" w:rsidR="00F5114D" w:rsidRDefault="00F5114D" w:rsidP="00F5114D">
      <w:pPr>
        <w:pStyle w:val="ListParagraph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5 -&gt; []</w:t>
      </w:r>
    </w:p>
    <w:p w14:paraId="765280CF" w14:textId="02BAFE1D" w:rsidR="00F5114D" w:rsidRDefault="00F5114D" w:rsidP="00F5114D">
      <w:pPr>
        <w:pStyle w:val="ListParagraph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6 -&gt; []</w:t>
      </w:r>
    </w:p>
    <w:p w14:paraId="0DFA0417" w14:textId="3CB5382C" w:rsidR="00F5114D" w:rsidRPr="005E2DA3" w:rsidRDefault="00F5114D" w:rsidP="00F5114D">
      <w:pPr>
        <w:pStyle w:val="ListParagraph"/>
        <w:jc w:val="both"/>
        <w:rPr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7 -&gt; []</w:t>
      </w:r>
    </w:p>
    <w:p w14:paraId="51600FCC" w14:textId="0CB7821C" w:rsidR="00364859" w:rsidRPr="000B2443" w:rsidRDefault="000B2443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a) O(n)</w:t>
      </w:r>
    </w:p>
    <w:p w14:paraId="77072DA8" w14:textId="4174D4A5" w:rsidR="000B2443" w:rsidRDefault="008B2DE2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.1 1, 4, 5, 0, 2, 3</w:t>
      </w:r>
    </w:p>
    <w:p w14:paraId="3A0E89B2" w14:textId="5841F625" w:rsidR="008B2DE2" w:rsidRPr="005E2DA3" w:rsidRDefault="008B2DE2" w:rsidP="008B2DE2">
      <w:pPr>
        <w:pStyle w:val="ListParagraph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.2 1, 4, 5, </w:t>
      </w:r>
      <w:r w:rsidR="009C3804">
        <w:rPr>
          <w:sz w:val="22"/>
          <w:szCs w:val="22"/>
          <w:lang w:val="en-US"/>
        </w:rPr>
        <w:t>0, 2, 3</w:t>
      </w:r>
    </w:p>
    <w:p w14:paraId="12175F9C" w14:textId="77777777" w:rsidR="00AD0558" w:rsidRPr="005E2DA3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25BB95CD" w14:textId="77777777" w:rsidR="00AD0558" w:rsidRPr="005E2DA3" w:rsidRDefault="00AD0558" w:rsidP="00AD0558">
      <w:pPr>
        <w:jc w:val="both"/>
        <w:rPr>
          <w:lang w:val="en-US"/>
        </w:rPr>
      </w:pPr>
      <w:r w:rsidRPr="005E2DA3">
        <w:rPr>
          <w:b/>
          <w:bCs/>
          <w:i/>
          <w:color w:val="002060"/>
          <w:szCs w:val="24"/>
          <w:lang w:val="en-US"/>
        </w:rPr>
        <w:t>5)</w:t>
      </w:r>
      <w:r w:rsidRPr="005E2DA3">
        <w:rPr>
          <w:b/>
          <w:bCs/>
          <w:i/>
          <w:szCs w:val="24"/>
          <w:lang w:val="en-US"/>
        </w:rPr>
        <w:t xml:space="preserve"> Recommended reading (optional)</w:t>
      </w:r>
    </w:p>
    <w:p w14:paraId="286EA0CE" w14:textId="77777777" w:rsidR="00AD0558" w:rsidRPr="005E2DA3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1ADBD434" w14:textId="77777777" w:rsidR="00364859" w:rsidRPr="005E2DA3" w:rsidRDefault="00364859" w:rsidP="00364859">
      <w:pPr>
        <w:ind w:left="426"/>
        <w:jc w:val="both"/>
        <w:rPr>
          <w:sz w:val="22"/>
          <w:szCs w:val="22"/>
          <w:lang w:val="en-US"/>
        </w:rPr>
      </w:pPr>
      <w:proofErr w:type="spellStart"/>
      <w:r w:rsidRPr="005E2DA3">
        <w:rPr>
          <w:sz w:val="22"/>
          <w:szCs w:val="22"/>
          <w:lang w:val="en-US"/>
        </w:rPr>
        <w:t>Mapa</w:t>
      </w:r>
      <w:proofErr w:type="spellEnd"/>
      <w:r w:rsidRPr="005E2DA3">
        <w:rPr>
          <w:sz w:val="22"/>
          <w:szCs w:val="22"/>
          <w:lang w:val="en-US"/>
        </w:rPr>
        <w:t xml:space="preserve"> conceptual</w:t>
      </w:r>
    </w:p>
    <w:p w14:paraId="59AA16DE" w14:textId="77777777" w:rsidR="00AD0558" w:rsidRPr="005E2DA3" w:rsidRDefault="00AD0558" w:rsidP="00AD0558">
      <w:pPr>
        <w:ind w:left="720"/>
        <w:jc w:val="both"/>
        <w:rPr>
          <w:szCs w:val="24"/>
          <w:lang w:val="en-US"/>
        </w:rPr>
      </w:pPr>
    </w:p>
    <w:p w14:paraId="6D3C282D" w14:textId="77777777" w:rsidR="00AD0558" w:rsidRPr="005E2DA3" w:rsidRDefault="00AD0558" w:rsidP="00AD0558">
      <w:pPr>
        <w:rPr>
          <w:lang w:val="en-US"/>
        </w:rPr>
      </w:pPr>
      <w:r w:rsidRPr="005E2DA3">
        <w:rPr>
          <w:b/>
          <w:color w:val="002060"/>
          <w:lang w:val="en-US"/>
        </w:rPr>
        <w:t>6)</w:t>
      </w:r>
      <w:r w:rsidRPr="005E2DA3">
        <w:rPr>
          <w:lang w:val="en-US"/>
        </w:rPr>
        <w:t xml:space="preserve"> </w:t>
      </w:r>
      <w:proofErr w:type="gramStart"/>
      <w:r w:rsidRPr="005E2DA3">
        <w:rPr>
          <w:b/>
          <w:bCs/>
          <w:szCs w:val="24"/>
          <w:lang w:val="en-US"/>
        </w:rPr>
        <w:t>Team work</w:t>
      </w:r>
      <w:proofErr w:type="gramEnd"/>
      <w:r w:rsidRPr="005E2DA3">
        <w:rPr>
          <w:b/>
          <w:bCs/>
          <w:szCs w:val="24"/>
          <w:lang w:val="en-US"/>
        </w:rPr>
        <w:t xml:space="preserve"> and gradual progress (optional)</w:t>
      </w:r>
    </w:p>
    <w:p w14:paraId="37DE24E8" w14:textId="4296F27C" w:rsidR="00AD0558" w:rsidRPr="005E2DA3" w:rsidRDefault="00AD0558" w:rsidP="00AD0558">
      <w:pPr>
        <w:rPr>
          <w:b/>
          <w:bCs/>
          <w:i/>
          <w:sz w:val="32"/>
          <w:szCs w:val="28"/>
          <w:lang w:val="en-US"/>
        </w:rPr>
      </w:pPr>
    </w:p>
    <w:p w14:paraId="193AA9C2" w14:textId="7B3FE0AE" w:rsidR="00364859" w:rsidRPr="005E2DA3" w:rsidRDefault="005E2DA3" w:rsidP="00364859">
      <w:pPr>
        <w:pStyle w:val="ListParagraph"/>
        <w:numPr>
          <w:ilvl w:val="1"/>
          <w:numId w:val="20"/>
        </w:numPr>
        <w:jc w:val="both"/>
        <w:rPr>
          <w:szCs w:val="24"/>
          <w:lang w:val="en-US"/>
        </w:rPr>
      </w:pPr>
      <w:r w:rsidRPr="005E2DA3">
        <w:rPr>
          <w:szCs w:val="24"/>
          <w:lang w:val="en-US"/>
        </w:rPr>
        <w:t>Friday</w:t>
      </w:r>
      <w:r>
        <w:rPr>
          <w:szCs w:val="24"/>
          <w:lang w:val="en-US"/>
        </w:rPr>
        <w:t>,</w:t>
      </w:r>
      <w:r w:rsidRPr="005E2DA3">
        <w:rPr>
          <w:szCs w:val="24"/>
          <w:lang w:val="en-US"/>
        </w:rPr>
        <w:t xml:space="preserve"> September </w:t>
      </w:r>
      <w:r>
        <w:rPr>
          <w:szCs w:val="24"/>
          <w:lang w:val="en-US"/>
        </w:rPr>
        <w:t>4</w:t>
      </w:r>
      <w:r w:rsidRPr="005E2DA3"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 started at 10:10am, finished at </w:t>
      </w:r>
      <w:r w:rsidR="00BF202C">
        <w:rPr>
          <w:szCs w:val="24"/>
          <w:lang w:val="en-US"/>
        </w:rPr>
        <w:t>8:00 pm</w:t>
      </w:r>
    </w:p>
    <w:p w14:paraId="4CC19B1E" w14:textId="0ABBD21D" w:rsidR="00364859" w:rsidRPr="005E2DA3" w:rsidRDefault="00364859" w:rsidP="00364859">
      <w:pPr>
        <w:pStyle w:val="ListParagraph"/>
        <w:ind w:left="360"/>
        <w:jc w:val="both"/>
        <w:rPr>
          <w:szCs w:val="24"/>
          <w:lang w:val="en-US"/>
        </w:rPr>
      </w:pPr>
      <w:r w:rsidRPr="005E2DA3">
        <w:rPr>
          <w:b/>
          <w:i/>
          <w:color w:val="002060"/>
          <w:sz w:val="22"/>
          <w:szCs w:val="22"/>
          <w:lang w:val="en-US"/>
        </w:rPr>
        <w:t xml:space="preserve"> 6.2 </w:t>
      </w:r>
      <w:r w:rsidR="005E2DA3">
        <w:rPr>
          <w:szCs w:val="24"/>
          <w:lang w:val="en-US"/>
        </w:rPr>
        <w:t>On the first meeting, started and finished point</w:t>
      </w:r>
      <w:r w:rsidR="005F2A3A">
        <w:rPr>
          <w:szCs w:val="24"/>
          <w:lang w:val="en-US"/>
        </w:rPr>
        <w:t>s</w:t>
      </w:r>
      <w:r w:rsidR="005E2DA3">
        <w:rPr>
          <w:szCs w:val="24"/>
          <w:lang w:val="en-US"/>
        </w:rPr>
        <w:t xml:space="preserve"> 1 and on points 2.1 and 2.2</w:t>
      </w:r>
    </w:p>
    <w:p w14:paraId="5635F6FA" w14:textId="4074973A" w:rsidR="00364859" w:rsidRPr="005E2DA3" w:rsidRDefault="00364859" w:rsidP="00364859">
      <w:pPr>
        <w:ind w:left="426"/>
        <w:jc w:val="both"/>
        <w:rPr>
          <w:i/>
          <w:sz w:val="22"/>
          <w:szCs w:val="22"/>
          <w:lang w:val="en-US"/>
        </w:rPr>
      </w:pPr>
      <w:r w:rsidRPr="005E2DA3">
        <w:rPr>
          <w:b/>
          <w:i/>
          <w:color w:val="002060"/>
          <w:sz w:val="22"/>
          <w:szCs w:val="22"/>
          <w:lang w:val="en-US"/>
        </w:rPr>
        <w:t xml:space="preserve">6.3 </w:t>
      </w:r>
      <w:r w:rsidR="00A45E07">
        <w:rPr>
          <w:sz w:val="22"/>
          <w:szCs w:val="22"/>
          <w:lang w:val="en-US"/>
        </w:rPr>
        <w:t>On the first meeting, we started point 3, finishing 3.1-3.5</w:t>
      </w:r>
    </w:p>
    <w:p w14:paraId="33E169F9" w14:textId="77777777" w:rsidR="00364859" w:rsidRPr="005E2DA3" w:rsidRDefault="00364859" w:rsidP="00AD0558">
      <w:pPr>
        <w:rPr>
          <w:b/>
          <w:bCs/>
          <w:i/>
          <w:sz w:val="32"/>
          <w:szCs w:val="28"/>
          <w:lang w:val="en-US"/>
        </w:rPr>
      </w:pPr>
    </w:p>
    <w:p w14:paraId="6A8DED17" w14:textId="2A05AC6E" w:rsidR="00AD0558" w:rsidRPr="005E2DA3" w:rsidRDefault="00AD0558" w:rsidP="00364859">
      <w:pPr>
        <w:jc w:val="both"/>
        <w:rPr>
          <w:szCs w:val="24"/>
          <w:lang w:val="en-US"/>
        </w:rPr>
      </w:pPr>
    </w:p>
    <w:p w14:paraId="27C4BF98" w14:textId="19AAE7A7" w:rsidR="006F47C4" w:rsidRPr="005E2DA3" w:rsidRDefault="006F47C4" w:rsidP="00AD0558">
      <w:pPr>
        <w:ind w:left="720"/>
        <w:jc w:val="both"/>
        <w:rPr>
          <w:szCs w:val="24"/>
          <w:lang w:val="en-US"/>
        </w:rPr>
      </w:pPr>
    </w:p>
    <w:sectPr w:rsidR="006F47C4" w:rsidRPr="005E2DA3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C1625" w14:textId="77777777" w:rsidR="002A261D" w:rsidRDefault="002A261D" w:rsidP="004071A1">
      <w:r>
        <w:separator/>
      </w:r>
    </w:p>
  </w:endnote>
  <w:endnote w:type="continuationSeparator" w:id="0">
    <w:p w14:paraId="0DEC2C2E" w14:textId="77777777" w:rsidR="002A261D" w:rsidRDefault="002A261D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5E2DA3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2DA3">
      <w:rPr>
        <w:rFonts w:cstheme="minorHAnsi"/>
        <w:b/>
        <w:sz w:val="20"/>
        <w:lang w:val="en-US"/>
      </w:rPr>
      <w:br/>
      <w:t xml:space="preserve">PhD. Mauricio Toro </w:t>
    </w:r>
    <w:proofErr w:type="spellStart"/>
    <w:r w:rsidRPr="005E2DA3">
      <w:rPr>
        <w:rFonts w:cstheme="minorHAnsi"/>
        <w:b/>
        <w:sz w:val="20"/>
        <w:lang w:val="en-US"/>
      </w:rPr>
      <w:t>Bermúdez</w:t>
    </w:r>
    <w:proofErr w:type="spellEnd"/>
    <w:r w:rsidRPr="005E2DA3">
      <w:rPr>
        <w:rFonts w:cstheme="minorHAnsi"/>
        <w:b/>
        <w:sz w:val="20"/>
        <w:lang w:val="en-US"/>
      </w:rPr>
      <w:t xml:space="preserve"> </w:t>
    </w:r>
    <w:r w:rsidRPr="005E2DA3">
      <w:rPr>
        <w:rFonts w:cstheme="minorHAnsi"/>
        <w:b/>
        <w:sz w:val="20"/>
        <w:lang w:val="en-US"/>
      </w:rPr>
      <w:br/>
    </w:r>
    <w:r w:rsidR="00F818E6" w:rsidRPr="005E2DA3">
      <w:rPr>
        <w:sz w:val="20"/>
        <w:shd w:val="clear" w:color="auto" w:fill="FFFFFF"/>
        <w:lang w:val="en-US"/>
      </w:rPr>
      <w:t>Professor | School of Engineering | Informatics and Systems</w:t>
    </w:r>
    <w:r w:rsidRPr="005E2DA3">
      <w:rPr>
        <w:rFonts w:cstheme="minorHAnsi"/>
        <w:sz w:val="20"/>
        <w:lang w:val="en-US"/>
      </w:rPr>
      <w:br/>
    </w:r>
    <w:r w:rsidR="00F818E6" w:rsidRPr="005E2DA3">
      <w:rPr>
        <w:rFonts w:cstheme="minorHAnsi"/>
        <w:sz w:val="20"/>
        <w:lang w:val="en-US"/>
      </w:rPr>
      <w:t>Email</w:t>
    </w:r>
    <w:r w:rsidRPr="005E2DA3">
      <w:rPr>
        <w:rFonts w:cstheme="minorHAnsi"/>
        <w:sz w:val="20"/>
        <w:lang w:val="en-US"/>
      </w:rPr>
      <w:t xml:space="preserve">: </w:t>
    </w:r>
    <w:hyperlink r:id="rId3" w:history="1">
      <w:r w:rsidRPr="005E2DA3">
        <w:rPr>
          <w:rStyle w:val="Hyperlink"/>
          <w:rFonts w:cstheme="minorHAnsi"/>
          <w:color w:val="auto"/>
          <w:sz w:val="20"/>
          <w:u w:val="none"/>
          <w:lang w:val="en-US"/>
        </w:rPr>
        <w:t>mtorobe@eafit.edu.co</w:t>
      </w:r>
    </w:hyperlink>
    <w:r w:rsidRPr="005E2DA3">
      <w:rPr>
        <w:rFonts w:cstheme="minorHAnsi"/>
        <w:sz w:val="20"/>
        <w:lang w:val="en-US"/>
      </w:rPr>
      <w:t xml:space="preserve">  | </w:t>
    </w:r>
    <w:r w:rsidR="00F818E6" w:rsidRPr="005E2DA3">
      <w:rPr>
        <w:rFonts w:cstheme="minorHAnsi"/>
        <w:sz w:val="20"/>
        <w:lang w:val="en-US"/>
      </w:rPr>
      <w:t>Office</w:t>
    </w:r>
    <w:r w:rsidRPr="005E2DA3">
      <w:rPr>
        <w:rFonts w:cstheme="minorHAnsi"/>
        <w:sz w:val="20"/>
        <w:lang w:val="en-US"/>
      </w:rPr>
      <w:t xml:space="preserve">: </w:t>
    </w:r>
    <w:r w:rsidR="00F818E6" w:rsidRPr="005E2DA3">
      <w:rPr>
        <w:rFonts w:cstheme="minorHAnsi"/>
        <w:sz w:val="20"/>
        <w:lang w:val="en-US"/>
      </w:rPr>
      <w:t>Building</w:t>
    </w:r>
    <w:r w:rsidRPr="005E2DA3">
      <w:rPr>
        <w:rFonts w:cstheme="minorHAnsi"/>
        <w:sz w:val="20"/>
        <w:lang w:val="en-US"/>
      </w:rPr>
      <w:t xml:space="preserve"> 19 – 627  </w:t>
    </w:r>
    <w:r w:rsidRPr="005E2DA3">
      <w:rPr>
        <w:rFonts w:cstheme="minorHAnsi"/>
        <w:sz w:val="20"/>
        <w:lang w:val="en-US"/>
      </w:rPr>
      <w:br/>
    </w:r>
    <w:r w:rsidR="00F818E6" w:rsidRPr="005E2DA3">
      <w:rPr>
        <w:rFonts w:cstheme="minorHAnsi"/>
        <w:sz w:val="20"/>
        <w:lang w:val="en-US"/>
      </w:rPr>
      <w:t>Phone</w:t>
    </w:r>
    <w:r w:rsidRPr="005E2DA3">
      <w:rPr>
        <w:rFonts w:cstheme="minorHAnsi"/>
        <w:sz w:val="20"/>
        <w:lang w:val="en-US"/>
      </w:rPr>
      <w:t>: (+57) (4) 261 95 00</w:t>
    </w:r>
    <w:r w:rsidRPr="005E2DA3">
      <w:rPr>
        <w:rFonts w:cstheme="minorHAnsi"/>
        <w:sz w:val="20"/>
        <w:shd w:val="clear" w:color="auto" w:fill="FFFFFF"/>
        <w:lang w:val="en-US"/>
      </w:rPr>
      <w:t xml:space="preserve"> </w:t>
    </w:r>
    <w:r w:rsidRPr="005E2DA3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Footer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8AC93" w14:textId="77777777" w:rsidR="002A261D" w:rsidRDefault="002A261D" w:rsidP="004071A1">
      <w:r>
        <w:separator/>
      </w:r>
    </w:p>
  </w:footnote>
  <w:footnote w:type="continuationSeparator" w:id="0">
    <w:p w14:paraId="557BD5AD" w14:textId="77777777" w:rsidR="002A261D" w:rsidRDefault="002A261D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Header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BodyText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Header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2443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61D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0CD5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2DA3"/>
    <w:rsid w:val="005E512C"/>
    <w:rsid w:val="005E64BB"/>
    <w:rsid w:val="005E76FE"/>
    <w:rsid w:val="005E7CD8"/>
    <w:rsid w:val="005F173F"/>
    <w:rsid w:val="005F2A3A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5FAA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2DE2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B9B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3804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5E07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6B03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02C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0D54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A51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14D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071A1"/>
  </w:style>
  <w:style w:type="paragraph" w:styleId="Footer">
    <w:name w:val="footer"/>
    <w:basedOn w:val="Normal"/>
    <w:link w:val="Foot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1A1"/>
  </w:style>
  <w:style w:type="character" w:customStyle="1" w:styleId="Textodemarcadordeposicin">
    <w:name w:val="Texto de marcador de posición"/>
    <w:basedOn w:val="DefaultParagraphFont"/>
    <w:uiPriority w:val="99"/>
    <w:semiHidden/>
    <w:rsid w:val="000A7015"/>
    <w:rPr>
      <w:color w:val="808080"/>
    </w:rPr>
  </w:style>
  <w:style w:type="paragraph" w:styleId="BodyText">
    <w:name w:val="Body Text"/>
    <w:basedOn w:val="Normal"/>
    <w:link w:val="BodyTextChar"/>
    <w:rsid w:val="00A30EDB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eGrid">
    <w:name w:val="Table Grid"/>
    <w:basedOn w:val="Table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ListParagraph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">
    <w:name w:val="List"/>
    <w:basedOn w:val="BodyText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60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5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BodyText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andres echeverri</cp:lastModifiedBy>
  <cp:revision>4</cp:revision>
  <cp:lastPrinted>2019-01-22T00:16:00Z</cp:lastPrinted>
  <dcterms:created xsi:type="dcterms:W3CDTF">2020-10-31T19:07:00Z</dcterms:created>
  <dcterms:modified xsi:type="dcterms:W3CDTF">2020-11-11T14:46:00Z</dcterms:modified>
</cp:coreProperties>
</file>