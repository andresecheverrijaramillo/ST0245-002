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493E816E" w:rsidR="006F47C4" w:rsidRPr="0006040D" w:rsidRDefault="006F47C4" w:rsidP="00DB0FDD">
      <w:pPr>
        <w:pStyle w:val="BodyText"/>
        <w:spacing w:before="3"/>
        <w:ind w:firstLine="408"/>
        <w:jc w:val="center"/>
        <w:rPr>
          <w:rFonts w:ascii="Arial" w:hAnsi="Arial" w:cs="Arial"/>
          <w:b/>
          <w:color w:val="000064"/>
          <w:sz w:val="40"/>
          <w:szCs w:val="32"/>
          <w:lang w:val="en-US"/>
        </w:rPr>
      </w:pPr>
    </w:p>
    <w:p w14:paraId="5CAC86CC" w14:textId="43217D6E" w:rsidR="00AD0558" w:rsidRPr="0006040D" w:rsidRDefault="00AD0558" w:rsidP="00AD0558">
      <w:pPr>
        <w:pStyle w:val="Heading"/>
        <w:rPr>
          <w:rFonts w:ascii="Arial" w:hAnsi="Arial" w:cs="Arial"/>
          <w:b/>
        </w:rPr>
      </w:pPr>
      <w:r w:rsidRPr="0006040D">
        <w:rPr>
          <w:rFonts w:ascii="Arial" w:hAnsi="Arial" w:cs="Arial"/>
          <w:b/>
          <w:color w:val="002060"/>
          <w:sz w:val="36"/>
          <w:szCs w:val="24"/>
        </w:rPr>
        <w:t xml:space="preserve">Laboratory practice No. </w:t>
      </w:r>
      <w:r w:rsidR="0006040D" w:rsidRPr="0006040D">
        <w:rPr>
          <w:rFonts w:ascii="Arial" w:hAnsi="Arial" w:cs="Arial"/>
          <w:b/>
          <w:color w:val="002060"/>
          <w:sz w:val="36"/>
          <w:szCs w:val="24"/>
        </w:rPr>
        <w:t>1</w:t>
      </w:r>
      <w:r w:rsidRPr="0006040D">
        <w:rPr>
          <w:rFonts w:ascii="Arial" w:hAnsi="Arial" w:cs="Arial"/>
          <w:b/>
          <w:color w:val="002060"/>
          <w:sz w:val="36"/>
          <w:szCs w:val="24"/>
        </w:rPr>
        <w:t xml:space="preserve">: </w:t>
      </w:r>
      <w:r w:rsidR="0006040D" w:rsidRPr="0006040D">
        <w:rPr>
          <w:rFonts w:ascii="Arial" w:hAnsi="Arial" w:cs="Arial"/>
          <w:b/>
          <w:color w:val="002060"/>
          <w:sz w:val="36"/>
          <w:szCs w:val="24"/>
        </w:rPr>
        <w:t>Recursion</w:t>
      </w:r>
    </w:p>
    <w:p w14:paraId="2CF12B40" w14:textId="676CF8C0" w:rsidR="00AD0558" w:rsidRPr="0006040D" w:rsidRDefault="00AD0558" w:rsidP="00AD0558">
      <w:pPr>
        <w:pStyle w:val="BodyText"/>
        <w:rPr>
          <w:lang w:val="en-US"/>
        </w:rPr>
      </w:pPr>
    </w:p>
    <w:p w14:paraId="5A8FCF7D" w14:textId="246A5044" w:rsidR="00AD0558" w:rsidRPr="0006040D" w:rsidRDefault="00AD0558" w:rsidP="00AD0558">
      <w:pPr>
        <w:pStyle w:val="BodyText"/>
        <w:rPr>
          <w:lang w:val="en-US"/>
        </w:rPr>
      </w:pPr>
    </w:p>
    <w:p w14:paraId="1D95FBE6" w14:textId="77777777" w:rsidR="00AD0558" w:rsidRPr="0006040D" w:rsidRDefault="00AD0558" w:rsidP="00AD0558">
      <w:pPr>
        <w:pStyle w:val="BodyText"/>
        <w:rPr>
          <w:lang w:val="en-US"/>
        </w:rPr>
      </w:pPr>
    </w:p>
    <w:tbl>
      <w:tblPr>
        <w:tblW w:w="0" w:type="auto"/>
        <w:tblLayout w:type="fixed"/>
        <w:tblLook w:val="0000" w:firstRow="0" w:lastRow="0" w:firstColumn="0" w:lastColumn="0" w:noHBand="0" w:noVBand="0"/>
      </w:tblPr>
      <w:tblGrid>
        <w:gridCol w:w="4605"/>
        <w:gridCol w:w="4605"/>
      </w:tblGrid>
      <w:tr w:rsidR="00AD0558" w:rsidRPr="0006040D" w14:paraId="3B64C703" w14:textId="77777777" w:rsidTr="002E3E49">
        <w:tc>
          <w:tcPr>
            <w:tcW w:w="4605" w:type="dxa"/>
            <w:shd w:val="clear" w:color="auto" w:fill="auto"/>
          </w:tcPr>
          <w:p w14:paraId="3B14F484" w14:textId="0A567790" w:rsidR="00AD0558" w:rsidRPr="00E55119" w:rsidRDefault="003A746E" w:rsidP="002E3E49">
            <w:pPr>
              <w:jc w:val="center"/>
              <w:rPr>
                <w:lang w:val="es-CO"/>
              </w:rPr>
            </w:pPr>
            <w:r>
              <w:rPr>
                <w:b/>
                <w:bCs/>
                <w:szCs w:val="24"/>
                <w:lang w:val="es-CO"/>
              </w:rPr>
              <w:t>Andrés Echeverri Jaramillo</w:t>
            </w:r>
          </w:p>
          <w:p w14:paraId="2DF5439F" w14:textId="77777777" w:rsidR="00AD0558" w:rsidRPr="00E55119" w:rsidRDefault="00AD0558" w:rsidP="002E3E49">
            <w:pPr>
              <w:jc w:val="center"/>
              <w:rPr>
                <w:lang w:val="es-CO"/>
              </w:rPr>
            </w:pPr>
            <w:r w:rsidRPr="00E55119">
              <w:rPr>
                <w:bCs/>
                <w:szCs w:val="24"/>
                <w:lang w:val="es-CO"/>
              </w:rPr>
              <w:t xml:space="preserve">Universidad </w:t>
            </w:r>
            <w:proofErr w:type="spellStart"/>
            <w:r w:rsidRPr="00E55119">
              <w:rPr>
                <w:bCs/>
                <w:szCs w:val="24"/>
                <w:lang w:val="es-CO"/>
              </w:rPr>
              <w:t>Eafit</w:t>
            </w:r>
            <w:proofErr w:type="spellEnd"/>
          </w:p>
          <w:p w14:paraId="352FF22B" w14:textId="77777777" w:rsidR="00AD0558" w:rsidRPr="00E55119" w:rsidRDefault="00AD0558" w:rsidP="002E3E49">
            <w:pPr>
              <w:jc w:val="center"/>
              <w:rPr>
                <w:lang w:val="es-CO"/>
              </w:rPr>
            </w:pPr>
            <w:r w:rsidRPr="00E55119">
              <w:rPr>
                <w:bCs/>
                <w:szCs w:val="24"/>
                <w:lang w:val="es-CO"/>
              </w:rPr>
              <w:t>Medellín, Colombia</w:t>
            </w:r>
          </w:p>
          <w:p w14:paraId="0B6A396F" w14:textId="6D1518EC" w:rsidR="00AD0558" w:rsidRPr="003A746E" w:rsidRDefault="003A746E" w:rsidP="002E3E49">
            <w:pPr>
              <w:jc w:val="center"/>
              <w:rPr>
                <w:lang w:val="es-CO"/>
              </w:rPr>
            </w:pPr>
            <w:r>
              <w:rPr>
                <w:bCs/>
                <w:szCs w:val="24"/>
                <w:lang w:val="es-CO"/>
              </w:rPr>
              <w:t>aecheverrj@gmail.com</w:t>
            </w:r>
          </w:p>
          <w:p w14:paraId="052A1AB0" w14:textId="77777777" w:rsidR="00AD0558" w:rsidRPr="003A746E" w:rsidRDefault="00AD0558" w:rsidP="002E3E49">
            <w:pPr>
              <w:jc w:val="center"/>
              <w:rPr>
                <w:b/>
                <w:bCs/>
                <w:szCs w:val="24"/>
                <w:lang w:val="es-CO"/>
              </w:rPr>
            </w:pPr>
          </w:p>
        </w:tc>
        <w:tc>
          <w:tcPr>
            <w:tcW w:w="4605" w:type="dxa"/>
            <w:shd w:val="clear" w:color="auto" w:fill="auto"/>
          </w:tcPr>
          <w:p w14:paraId="501311A7" w14:textId="68126592" w:rsidR="00AD0558" w:rsidRPr="00E55119" w:rsidRDefault="003A746E" w:rsidP="002E3E49">
            <w:pPr>
              <w:jc w:val="center"/>
              <w:rPr>
                <w:lang w:val="es-CO"/>
              </w:rPr>
            </w:pPr>
            <w:r w:rsidRPr="003A746E">
              <w:rPr>
                <w:b/>
                <w:bCs/>
                <w:szCs w:val="24"/>
                <w:lang w:val="es-CO"/>
              </w:rPr>
              <w:t xml:space="preserve">Juan </w:t>
            </w:r>
            <w:proofErr w:type="spellStart"/>
            <w:r w:rsidRPr="003A746E">
              <w:rPr>
                <w:b/>
                <w:bCs/>
                <w:szCs w:val="24"/>
                <w:lang w:val="es-CO"/>
              </w:rPr>
              <w:t>Sebastian</w:t>
            </w:r>
            <w:proofErr w:type="spellEnd"/>
            <w:r w:rsidRPr="003A746E">
              <w:rPr>
                <w:b/>
                <w:bCs/>
                <w:szCs w:val="24"/>
                <w:lang w:val="es-CO"/>
              </w:rPr>
              <w:t xml:space="preserve"> </w:t>
            </w:r>
            <w:proofErr w:type="spellStart"/>
            <w:r w:rsidRPr="003A746E">
              <w:rPr>
                <w:b/>
                <w:bCs/>
                <w:szCs w:val="24"/>
                <w:lang w:val="es-CO"/>
              </w:rPr>
              <w:t>Jacome</w:t>
            </w:r>
            <w:proofErr w:type="spellEnd"/>
            <w:r w:rsidRPr="003A746E">
              <w:rPr>
                <w:b/>
                <w:bCs/>
                <w:szCs w:val="24"/>
                <w:lang w:val="es-CO"/>
              </w:rPr>
              <w:t xml:space="preserve"> Burbano</w:t>
            </w:r>
            <w:r>
              <w:rPr>
                <w:b/>
                <w:bCs/>
                <w:szCs w:val="24"/>
                <w:lang w:val="es-CO"/>
              </w:rPr>
              <w:t xml:space="preserve"> </w:t>
            </w:r>
            <w:r w:rsidR="00AD0558" w:rsidRPr="00E55119">
              <w:rPr>
                <w:bCs/>
                <w:szCs w:val="24"/>
                <w:lang w:val="es-CO"/>
              </w:rPr>
              <w:t xml:space="preserve">Universidad </w:t>
            </w:r>
            <w:proofErr w:type="spellStart"/>
            <w:r w:rsidR="00AD0558" w:rsidRPr="00E55119">
              <w:rPr>
                <w:bCs/>
                <w:szCs w:val="24"/>
                <w:lang w:val="es-CO"/>
              </w:rPr>
              <w:t>Eafit</w:t>
            </w:r>
            <w:proofErr w:type="spellEnd"/>
          </w:p>
          <w:p w14:paraId="06990498" w14:textId="77777777" w:rsidR="00AD0558" w:rsidRPr="00E55119" w:rsidRDefault="00AD0558" w:rsidP="002E3E49">
            <w:pPr>
              <w:jc w:val="center"/>
              <w:rPr>
                <w:lang w:val="es-CO"/>
              </w:rPr>
            </w:pPr>
            <w:r w:rsidRPr="00E55119">
              <w:rPr>
                <w:bCs/>
                <w:szCs w:val="24"/>
                <w:lang w:val="es-CO"/>
              </w:rPr>
              <w:t>Medellín, Colombia</w:t>
            </w:r>
          </w:p>
          <w:p w14:paraId="5E3BE8F4" w14:textId="6BA78879" w:rsidR="00AD0558" w:rsidRPr="0006040D" w:rsidRDefault="003A746E" w:rsidP="002E3E49">
            <w:pPr>
              <w:jc w:val="center"/>
              <w:rPr>
                <w:b/>
                <w:bCs/>
                <w:szCs w:val="24"/>
                <w:lang w:val="en-US"/>
              </w:rPr>
            </w:pPr>
            <w:r w:rsidRPr="003A746E">
              <w:rPr>
                <w:bCs/>
                <w:szCs w:val="24"/>
                <w:lang w:val="en-US"/>
              </w:rPr>
              <w:t>jsjacomeb@eafit.edu.co</w:t>
            </w:r>
          </w:p>
        </w:tc>
      </w:tr>
    </w:tbl>
    <w:p w14:paraId="243386EC" w14:textId="77777777" w:rsidR="00AD0558" w:rsidRPr="0006040D" w:rsidRDefault="00AD0558" w:rsidP="00AD0558">
      <w:pPr>
        <w:rPr>
          <w:b/>
          <w:bCs/>
          <w:szCs w:val="24"/>
          <w:lang w:val="en-US"/>
        </w:rPr>
      </w:pPr>
    </w:p>
    <w:p w14:paraId="67CBD47D" w14:textId="77777777" w:rsidR="00AD0558" w:rsidRPr="0006040D" w:rsidRDefault="00AD0558" w:rsidP="00AD0558">
      <w:pPr>
        <w:rPr>
          <w:b/>
          <w:bCs/>
          <w:szCs w:val="24"/>
          <w:lang w:val="en-US"/>
        </w:rPr>
      </w:pPr>
    </w:p>
    <w:p w14:paraId="11A3A790" w14:textId="77777777" w:rsidR="00AD0558" w:rsidRPr="0006040D" w:rsidRDefault="00AD0558" w:rsidP="00AD0558">
      <w:pPr>
        <w:rPr>
          <w:lang w:val="en-US"/>
        </w:rPr>
      </w:pPr>
      <w:r w:rsidRPr="0006040D">
        <w:rPr>
          <w:b/>
          <w:bCs/>
          <w:color w:val="002060"/>
          <w:lang w:val="en-US"/>
        </w:rPr>
        <w:t>3)</w:t>
      </w:r>
      <w:r w:rsidRPr="0006040D">
        <w:rPr>
          <w:b/>
          <w:bCs/>
          <w:lang w:val="en-US"/>
        </w:rPr>
        <w:t xml:space="preserve"> Practice for final project defense presentation</w:t>
      </w:r>
    </w:p>
    <w:p w14:paraId="4E600538" w14:textId="1774A819" w:rsidR="00AD0558" w:rsidRDefault="00B326B2" w:rsidP="00B326B2">
      <w:pPr>
        <w:jc w:val="center"/>
        <w:rPr>
          <w:i/>
          <w:iCs/>
          <w:sz w:val="22"/>
          <w:szCs w:val="18"/>
          <w:lang w:val="en-US"/>
        </w:rPr>
      </w:pPr>
      <w:r w:rsidRPr="00B326B2">
        <w:rPr>
          <w:i/>
          <w:iCs/>
          <w:sz w:val="22"/>
          <w:szCs w:val="18"/>
          <w:lang w:val="en-US"/>
        </w:rPr>
        <w:t>The next image is the graph taken in point one, with the measures from 2 to 40</w:t>
      </w:r>
    </w:p>
    <w:p w14:paraId="71618E7C" w14:textId="5A30C0DF" w:rsidR="00B326B2" w:rsidRPr="00B326B2" w:rsidRDefault="003A746E" w:rsidP="00B326B2">
      <w:pPr>
        <w:jc w:val="center"/>
        <w:rPr>
          <w:sz w:val="22"/>
          <w:szCs w:val="18"/>
          <w:lang w:val="en-US"/>
        </w:rPr>
      </w:pPr>
      <w:r>
        <w:rPr>
          <w:noProof/>
        </w:rPr>
        <w:drawing>
          <wp:inline distT="0" distB="0" distL="0" distR="0" wp14:anchorId="1B6404C7" wp14:editId="5EB5E161">
            <wp:extent cx="5941060" cy="3991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991610"/>
                    </a:xfrm>
                    <a:prstGeom prst="rect">
                      <a:avLst/>
                    </a:prstGeom>
                  </pic:spPr>
                </pic:pic>
              </a:graphicData>
            </a:graphic>
          </wp:inline>
        </w:drawing>
      </w:r>
    </w:p>
    <w:p w14:paraId="2CCF791C" w14:textId="7F06F839" w:rsidR="00B326B2" w:rsidRPr="00B326B2" w:rsidRDefault="00B326B2" w:rsidP="00AD0558">
      <w:pPr>
        <w:rPr>
          <w:lang w:val="en-US"/>
        </w:rPr>
      </w:pPr>
      <w:r>
        <w:rPr>
          <w:b/>
          <w:bCs/>
          <w:lang w:val="en-US"/>
        </w:rPr>
        <w:t xml:space="preserve">                  </w:t>
      </w:r>
      <w:r w:rsidRPr="00B326B2">
        <w:rPr>
          <w:sz w:val="16"/>
          <w:szCs w:val="12"/>
          <w:lang w:val="en-US"/>
        </w:rPr>
        <w:t>Keep in mind that the x-axis is the amount of numbers used and y-axis is the time in milliseconds</w:t>
      </w:r>
    </w:p>
    <w:p w14:paraId="157638FD" w14:textId="7374EFEA" w:rsidR="00B326B2" w:rsidRDefault="00B326B2" w:rsidP="00AD0558">
      <w:pPr>
        <w:rPr>
          <w:b/>
          <w:bCs/>
          <w:lang w:val="en-US"/>
        </w:rPr>
      </w:pPr>
    </w:p>
    <w:p w14:paraId="6824D213" w14:textId="77777777" w:rsidR="00B326B2" w:rsidRPr="0006040D" w:rsidRDefault="00B326B2" w:rsidP="00AD0558">
      <w:pPr>
        <w:rPr>
          <w:b/>
          <w:bCs/>
          <w:lang w:val="en-US"/>
        </w:rPr>
      </w:pPr>
    </w:p>
    <w:p w14:paraId="678DE0ED" w14:textId="2FD856A6" w:rsidR="00364859" w:rsidRPr="0006040D" w:rsidRDefault="00364859" w:rsidP="00364859">
      <w:pPr>
        <w:pStyle w:val="ListParagraph"/>
        <w:ind w:left="360"/>
        <w:jc w:val="both"/>
        <w:rPr>
          <w:b/>
          <w:bCs/>
          <w:color w:val="002060"/>
          <w:sz w:val="22"/>
          <w:szCs w:val="22"/>
          <w:lang w:val="en-US"/>
        </w:rPr>
      </w:pPr>
      <w:r w:rsidRPr="0006040D">
        <w:rPr>
          <w:b/>
          <w:bCs/>
          <w:color w:val="002060"/>
          <w:sz w:val="22"/>
          <w:szCs w:val="22"/>
          <w:lang w:val="en-US"/>
        </w:rPr>
        <w:t>3.1</w:t>
      </w:r>
      <w:r w:rsidR="00D33945">
        <w:rPr>
          <w:b/>
          <w:bCs/>
          <w:color w:val="002060"/>
          <w:sz w:val="22"/>
          <w:szCs w:val="22"/>
          <w:lang w:val="en-US"/>
        </w:rPr>
        <w:t xml:space="preserve"> </w:t>
      </w:r>
      <w:r w:rsidR="003A746E" w:rsidRPr="006625D7">
        <w:rPr>
          <w:iCs/>
          <w:sz w:val="22"/>
          <w:szCs w:val="22"/>
          <w:lang w:val="en-US"/>
        </w:rPr>
        <w:t>2^n</w:t>
      </w:r>
    </w:p>
    <w:p w14:paraId="48FADF5B" w14:textId="7AF45043" w:rsidR="00364859" w:rsidRPr="003A746E" w:rsidRDefault="00364859" w:rsidP="00364859">
      <w:pPr>
        <w:pStyle w:val="ListParagraph"/>
        <w:ind w:left="360"/>
        <w:jc w:val="both"/>
        <w:rPr>
          <w:sz w:val="22"/>
          <w:szCs w:val="22"/>
          <w:lang w:val="en-US"/>
        </w:rPr>
      </w:pPr>
      <w:r w:rsidRPr="003A746E">
        <w:rPr>
          <w:b/>
          <w:bCs/>
          <w:color w:val="002060"/>
          <w:sz w:val="22"/>
          <w:szCs w:val="22"/>
          <w:lang w:val="en-US"/>
        </w:rPr>
        <w:t>3.2</w:t>
      </w:r>
      <w:r w:rsidR="001A36AB" w:rsidRPr="003A746E">
        <w:rPr>
          <w:b/>
          <w:bCs/>
          <w:color w:val="002060"/>
          <w:sz w:val="22"/>
          <w:szCs w:val="22"/>
          <w:lang w:val="en-US"/>
        </w:rPr>
        <w:t xml:space="preserve"> </w:t>
      </w:r>
      <w:r w:rsidR="003A746E" w:rsidRPr="006625D7">
        <w:rPr>
          <w:iCs/>
          <w:sz w:val="22"/>
          <w:szCs w:val="22"/>
          <w:lang w:val="en-US"/>
        </w:rPr>
        <w:t xml:space="preserve">It </w:t>
      </w:r>
      <w:proofErr w:type="gramStart"/>
      <w:r w:rsidR="003A746E" w:rsidRPr="006625D7">
        <w:rPr>
          <w:iCs/>
          <w:sz w:val="22"/>
          <w:szCs w:val="22"/>
          <w:lang w:val="en-US"/>
        </w:rPr>
        <w:t>can</w:t>
      </w:r>
      <w:r w:rsidR="003A746E" w:rsidRPr="006625D7">
        <w:rPr>
          <w:iCs/>
          <w:sz w:val="22"/>
          <w:szCs w:val="22"/>
          <w:lang w:val="en-US"/>
        </w:rPr>
        <w:t>’</w:t>
      </w:r>
      <w:r w:rsidR="003A746E" w:rsidRPr="006625D7">
        <w:rPr>
          <w:iCs/>
          <w:sz w:val="22"/>
          <w:szCs w:val="22"/>
          <w:lang w:val="en-US"/>
        </w:rPr>
        <w:t>t</w:t>
      </w:r>
      <w:proofErr w:type="gramEnd"/>
      <w:r w:rsidR="003A746E" w:rsidRPr="006625D7">
        <w:rPr>
          <w:iCs/>
          <w:sz w:val="22"/>
          <w:szCs w:val="22"/>
          <w:lang w:val="en-US"/>
        </w:rPr>
        <w:t xml:space="preserve"> be estimated since with the amount of data they give, it would not give a measurable number by java or similar programs.</w:t>
      </w:r>
    </w:p>
    <w:p w14:paraId="5B57782E" w14:textId="4790E3D2" w:rsidR="00364859" w:rsidRPr="003A746E" w:rsidRDefault="00364859" w:rsidP="00364859">
      <w:pPr>
        <w:pStyle w:val="ListParagraph"/>
        <w:ind w:left="360"/>
        <w:jc w:val="both"/>
        <w:rPr>
          <w:b/>
          <w:bCs/>
          <w:color w:val="002060"/>
          <w:sz w:val="22"/>
          <w:szCs w:val="22"/>
          <w:lang w:val="en-US"/>
        </w:rPr>
      </w:pPr>
      <w:r w:rsidRPr="003A746E">
        <w:rPr>
          <w:b/>
          <w:bCs/>
          <w:color w:val="002060"/>
          <w:sz w:val="22"/>
          <w:szCs w:val="22"/>
          <w:lang w:val="en-US"/>
        </w:rPr>
        <w:lastRenderedPageBreak/>
        <w:t>3.3</w:t>
      </w:r>
      <w:r w:rsidR="00D33945" w:rsidRPr="003A746E">
        <w:rPr>
          <w:b/>
          <w:bCs/>
          <w:color w:val="002060"/>
          <w:sz w:val="22"/>
          <w:szCs w:val="22"/>
          <w:lang w:val="en-US"/>
        </w:rPr>
        <w:t xml:space="preserve"> </w:t>
      </w:r>
      <w:r w:rsidR="003A746E" w:rsidRPr="006625D7">
        <w:rPr>
          <w:iCs/>
          <w:sz w:val="22"/>
          <w:szCs w:val="22"/>
          <w:lang w:val="en-US"/>
        </w:rPr>
        <w:t xml:space="preserve">No, because the amount of the would saturate the program and java </w:t>
      </w:r>
      <w:proofErr w:type="gramStart"/>
      <w:r w:rsidR="003A746E" w:rsidRPr="006625D7">
        <w:rPr>
          <w:iCs/>
          <w:sz w:val="22"/>
          <w:szCs w:val="22"/>
          <w:lang w:val="en-US"/>
        </w:rPr>
        <w:t>wouldn’t</w:t>
      </w:r>
      <w:proofErr w:type="gramEnd"/>
      <w:r w:rsidR="003A746E" w:rsidRPr="006625D7">
        <w:rPr>
          <w:iCs/>
          <w:sz w:val="22"/>
          <w:szCs w:val="22"/>
          <w:lang w:val="en-US"/>
        </w:rPr>
        <w:t xml:space="preserve"> processes it, so it impossible.</w:t>
      </w:r>
    </w:p>
    <w:p w14:paraId="3EB2D6AF" w14:textId="77777777" w:rsidR="006625D7" w:rsidRDefault="006625D7" w:rsidP="006625D7">
      <w:pPr>
        <w:pStyle w:val="ListParagraph"/>
        <w:numPr>
          <w:ilvl w:val="1"/>
          <w:numId w:val="24"/>
        </w:numPr>
        <w:jc w:val="both"/>
        <w:rPr>
          <w:b/>
          <w:bCs/>
          <w:color w:val="002060"/>
          <w:sz w:val="22"/>
          <w:szCs w:val="22"/>
          <w:lang w:val="en-US"/>
        </w:rPr>
      </w:pPr>
      <w:r>
        <w:rPr>
          <w:b/>
          <w:bCs/>
          <w:color w:val="002060"/>
          <w:sz w:val="22"/>
          <w:szCs w:val="22"/>
          <w:lang w:val="en-US"/>
        </w:rPr>
        <w:t xml:space="preserve"> </w:t>
      </w:r>
    </w:p>
    <w:p w14:paraId="164BAAA9" w14:textId="320681EB" w:rsidR="003A746E" w:rsidRPr="006625D7" w:rsidRDefault="006625D7" w:rsidP="006625D7">
      <w:pPr>
        <w:pStyle w:val="ListParagraph"/>
        <w:numPr>
          <w:ilvl w:val="1"/>
          <w:numId w:val="24"/>
        </w:numPr>
        <w:jc w:val="both"/>
        <w:rPr>
          <w:iCs/>
          <w:sz w:val="22"/>
          <w:szCs w:val="22"/>
          <w:lang w:val="en-US"/>
        </w:rPr>
      </w:pPr>
      <w:r>
        <w:rPr>
          <w:b/>
          <w:bCs/>
          <w:color w:val="002060"/>
          <w:sz w:val="22"/>
          <w:szCs w:val="22"/>
          <w:lang w:val="en-US"/>
        </w:rPr>
        <w:t xml:space="preserve">2.1.1 </w:t>
      </w:r>
      <w:r w:rsidRPr="006625D7">
        <w:rPr>
          <w:iCs/>
          <w:sz w:val="22"/>
          <w:szCs w:val="22"/>
          <w:lang w:val="en-US"/>
        </w:rPr>
        <w:t>T(n)= cn+c_1</w:t>
      </w:r>
    </w:p>
    <w:p w14:paraId="66C51DDD" w14:textId="77AF2E68" w:rsidR="006625D7" w:rsidRDefault="006625D7" w:rsidP="006625D7">
      <w:pPr>
        <w:pStyle w:val="ListParagraph"/>
        <w:jc w:val="both"/>
        <w:rPr>
          <w:b/>
          <w:bCs/>
          <w:color w:val="002060"/>
          <w:sz w:val="22"/>
          <w:szCs w:val="22"/>
          <w:lang w:val="en-US"/>
        </w:rPr>
      </w:pPr>
      <w:r>
        <w:rPr>
          <w:b/>
          <w:bCs/>
          <w:color w:val="002060"/>
          <w:sz w:val="22"/>
          <w:szCs w:val="22"/>
          <w:lang w:val="en-US"/>
        </w:rPr>
        <w:t xml:space="preserve"> </w:t>
      </w:r>
      <w:r>
        <w:rPr>
          <w:b/>
          <w:bCs/>
          <w:color w:val="002060"/>
          <w:sz w:val="22"/>
          <w:szCs w:val="22"/>
          <w:lang w:val="en-US"/>
        </w:rPr>
        <w:t>2</w:t>
      </w:r>
      <w:r>
        <w:rPr>
          <w:b/>
          <w:bCs/>
          <w:color w:val="002060"/>
          <w:sz w:val="22"/>
          <w:szCs w:val="22"/>
          <w:lang w:val="en-US"/>
        </w:rPr>
        <w:t>.1</w:t>
      </w:r>
      <w:r>
        <w:rPr>
          <w:b/>
          <w:bCs/>
          <w:color w:val="002060"/>
          <w:sz w:val="22"/>
          <w:szCs w:val="22"/>
          <w:lang w:val="en-US"/>
        </w:rPr>
        <w:t>.</w:t>
      </w:r>
      <w:r>
        <w:rPr>
          <w:b/>
          <w:bCs/>
          <w:color w:val="002060"/>
          <w:sz w:val="22"/>
          <w:szCs w:val="22"/>
          <w:lang w:val="en-US"/>
        </w:rPr>
        <w:t>2</w:t>
      </w:r>
      <w:r>
        <w:rPr>
          <w:b/>
          <w:bCs/>
          <w:color w:val="002060"/>
          <w:sz w:val="22"/>
          <w:szCs w:val="22"/>
          <w:lang w:val="en-US"/>
        </w:rPr>
        <w:t xml:space="preserve"> </w:t>
      </w:r>
      <w:r w:rsidRPr="006625D7">
        <w:rPr>
          <w:iCs/>
          <w:sz w:val="22"/>
          <w:szCs w:val="22"/>
          <w:lang w:val="en-US"/>
        </w:rPr>
        <w:t>T(n)= cn+c_1</w:t>
      </w:r>
    </w:p>
    <w:p w14:paraId="48A9AE04" w14:textId="53C64230" w:rsidR="006625D7" w:rsidRDefault="006625D7" w:rsidP="006625D7">
      <w:pPr>
        <w:pStyle w:val="ListParagraph"/>
        <w:jc w:val="both"/>
        <w:rPr>
          <w:b/>
          <w:bCs/>
          <w:color w:val="002060"/>
          <w:sz w:val="22"/>
          <w:szCs w:val="22"/>
          <w:lang w:val="en-US"/>
        </w:rPr>
      </w:pPr>
      <w:r>
        <w:rPr>
          <w:b/>
          <w:bCs/>
          <w:color w:val="002060"/>
          <w:sz w:val="22"/>
          <w:szCs w:val="22"/>
          <w:lang w:val="en-US"/>
        </w:rPr>
        <w:t xml:space="preserve"> </w:t>
      </w:r>
      <w:r>
        <w:rPr>
          <w:b/>
          <w:bCs/>
          <w:color w:val="002060"/>
          <w:sz w:val="22"/>
          <w:szCs w:val="22"/>
          <w:lang w:val="en-US"/>
        </w:rPr>
        <w:t>2</w:t>
      </w:r>
      <w:r>
        <w:rPr>
          <w:b/>
          <w:bCs/>
          <w:color w:val="002060"/>
          <w:sz w:val="22"/>
          <w:szCs w:val="22"/>
          <w:lang w:val="en-US"/>
        </w:rPr>
        <w:t>.1</w:t>
      </w:r>
      <w:r>
        <w:rPr>
          <w:b/>
          <w:bCs/>
          <w:color w:val="002060"/>
          <w:sz w:val="22"/>
          <w:szCs w:val="22"/>
          <w:lang w:val="en-US"/>
        </w:rPr>
        <w:t>.</w:t>
      </w:r>
      <w:r>
        <w:rPr>
          <w:b/>
          <w:bCs/>
          <w:color w:val="002060"/>
          <w:sz w:val="22"/>
          <w:szCs w:val="22"/>
          <w:lang w:val="en-US"/>
        </w:rPr>
        <w:t>3</w:t>
      </w:r>
      <w:r>
        <w:rPr>
          <w:b/>
          <w:bCs/>
          <w:color w:val="002060"/>
          <w:sz w:val="22"/>
          <w:szCs w:val="22"/>
          <w:lang w:val="en-US"/>
        </w:rPr>
        <w:t xml:space="preserve"> </w:t>
      </w:r>
      <w:r w:rsidRPr="006625D7">
        <w:rPr>
          <w:iCs/>
          <w:sz w:val="22"/>
          <w:szCs w:val="22"/>
          <w:lang w:val="en-US"/>
        </w:rPr>
        <w:t>T(n)= cn+c_1</w:t>
      </w:r>
    </w:p>
    <w:p w14:paraId="7491EC03" w14:textId="7ABAD35E" w:rsidR="006625D7" w:rsidRDefault="006625D7" w:rsidP="006625D7">
      <w:pPr>
        <w:pStyle w:val="ListParagraph"/>
        <w:jc w:val="both"/>
        <w:rPr>
          <w:b/>
          <w:bCs/>
          <w:color w:val="002060"/>
          <w:sz w:val="22"/>
          <w:szCs w:val="22"/>
          <w:lang w:val="en-US"/>
        </w:rPr>
      </w:pPr>
      <w:r>
        <w:rPr>
          <w:b/>
          <w:bCs/>
          <w:color w:val="002060"/>
          <w:sz w:val="22"/>
          <w:szCs w:val="22"/>
          <w:lang w:val="en-US"/>
        </w:rPr>
        <w:t xml:space="preserve"> </w:t>
      </w:r>
      <w:r>
        <w:rPr>
          <w:b/>
          <w:bCs/>
          <w:color w:val="002060"/>
          <w:sz w:val="22"/>
          <w:szCs w:val="22"/>
          <w:lang w:val="en-US"/>
        </w:rPr>
        <w:t>2</w:t>
      </w:r>
      <w:r>
        <w:rPr>
          <w:b/>
          <w:bCs/>
          <w:color w:val="002060"/>
          <w:sz w:val="22"/>
          <w:szCs w:val="22"/>
          <w:lang w:val="en-US"/>
        </w:rPr>
        <w:t>.1</w:t>
      </w:r>
      <w:r>
        <w:rPr>
          <w:b/>
          <w:bCs/>
          <w:color w:val="002060"/>
          <w:sz w:val="22"/>
          <w:szCs w:val="22"/>
          <w:lang w:val="en-US"/>
        </w:rPr>
        <w:t>.</w:t>
      </w:r>
      <w:r>
        <w:rPr>
          <w:b/>
          <w:bCs/>
          <w:color w:val="002060"/>
          <w:sz w:val="22"/>
          <w:szCs w:val="22"/>
          <w:lang w:val="en-US"/>
        </w:rPr>
        <w:t>4</w:t>
      </w:r>
      <w:r>
        <w:rPr>
          <w:b/>
          <w:bCs/>
          <w:color w:val="002060"/>
          <w:sz w:val="22"/>
          <w:szCs w:val="22"/>
          <w:lang w:val="en-US"/>
        </w:rPr>
        <w:t xml:space="preserve"> </w:t>
      </w:r>
      <w:r w:rsidRPr="006625D7">
        <w:rPr>
          <w:iCs/>
          <w:sz w:val="22"/>
          <w:szCs w:val="22"/>
          <w:lang w:val="en-US"/>
        </w:rPr>
        <w:t>T(n)= cn+c_1</w:t>
      </w:r>
    </w:p>
    <w:p w14:paraId="333A2BB9" w14:textId="33ACE497" w:rsidR="00364859" w:rsidRDefault="006625D7" w:rsidP="006625D7">
      <w:pPr>
        <w:pStyle w:val="ListParagraph"/>
        <w:jc w:val="both"/>
        <w:rPr>
          <w:b/>
          <w:bCs/>
          <w:color w:val="002060"/>
          <w:sz w:val="22"/>
          <w:szCs w:val="22"/>
          <w:lang w:val="en-US"/>
        </w:rPr>
      </w:pPr>
      <w:r>
        <w:rPr>
          <w:b/>
          <w:bCs/>
          <w:color w:val="002060"/>
          <w:sz w:val="22"/>
          <w:szCs w:val="22"/>
          <w:lang w:val="en-US"/>
        </w:rPr>
        <w:t>2.2.1</w:t>
      </w:r>
      <w:r>
        <w:rPr>
          <w:noProof/>
        </w:rPr>
        <w:drawing>
          <wp:inline distT="0" distB="0" distL="0" distR="0" wp14:anchorId="4F405B02" wp14:editId="53688C4D">
            <wp:extent cx="50292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66700"/>
                    </a:xfrm>
                    <a:prstGeom prst="rect">
                      <a:avLst/>
                    </a:prstGeom>
                    <a:noFill/>
                    <a:ln>
                      <a:noFill/>
                    </a:ln>
                  </pic:spPr>
                </pic:pic>
              </a:graphicData>
            </a:graphic>
          </wp:inline>
        </w:drawing>
      </w:r>
    </w:p>
    <w:p w14:paraId="0ACA469B" w14:textId="109D302A" w:rsidR="006625D7" w:rsidRPr="000E6013" w:rsidRDefault="006625D7" w:rsidP="006625D7">
      <w:pPr>
        <w:pStyle w:val="ListParagraph"/>
        <w:jc w:val="both"/>
        <w:rPr>
          <w:b/>
          <w:bCs/>
          <w:color w:val="002060"/>
          <w:sz w:val="22"/>
          <w:szCs w:val="22"/>
          <w:lang w:val="en-US"/>
        </w:rPr>
      </w:pPr>
      <w:r w:rsidRPr="000E6013">
        <w:rPr>
          <w:b/>
          <w:bCs/>
          <w:color w:val="002060"/>
          <w:sz w:val="22"/>
          <w:szCs w:val="22"/>
          <w:lang w:val="en-US"/>
        </w:rPr>
        <w:t xml:space="preserve"> </w:t>
      </w:r>
      <w:r w:rsidR="000E6013" w:rsidRPr="000E6013">
        <w:rPr>
          <w:b/>
          <w:bCs/>
          <w:color w:val="002060"/>
          <w:sz w:val="22"/>
          <w:szCs w:val="22"/>
          <w:lang w:val="en-US"/>
        </w:rPr>
        <w:t>The rest of recursion 2 I will upload them in a separate document (qualifiable or not) since in</w:t>
      </w:r>
      <w:r w:rsidR="000E6013">
        <w:rPr>
          <w:b/>
          <w:bCs/>
          <w:color w:val="002060"/>
          <w:sz w:val="22"/>
          <w:szCs w:val="22"/>
          <w:lang w:val="en-US"/>
        </w:rPr>
        <w:t xml:space="preserve"> the</w:t>
      </w:r>
      <w:r w:rsidR="000E6013" w:rsidRPr="000E6013">
        <w:rPr>
          <w:b/>
          <w:bCs/>
          <w:color w:val="002060"/>
          <w:sz w:val="22"/>
          <w:szCs w:val="22"/>
          <w:lang w:val="en-US"/>
        </w:rPr>
        <w:t xml:space="preserve"> class we </w:t>
      </w:r>
      <w:proofErr w:type="gramStart"/>
      <w:r w:rsidR="000E6013" w:rsidRPr="000E6013">
        <w:rPr>
          <w:b/>
          <w:bCs/>
          <w:color w:val="002060"/>
          <w:sz w:val="22"/>
          <w:szCs w:val="22"/>
          <w:lang w:val="en-US"/>
        </w:rPr>
        <w:t>have</w:t>
      </w:r>
      <w:r w:rsidR="000E6013">
        <w:rPr>
          <w:b/>
          <w:bCs/>
          <w:color w:val="002060"/>
          <w:sz w:val="22"/>
          <w:szCs w:val="22"/>
          <w:lang w:val="en-US"/>
        </w:rPr>
        <w:t>n’t</w:t>
      </w:r>
      <w:proofErr w:type="gramEnd"/>
      <w:r w:rsidR="000E6013" w:rsidRPr="000E6013">
        <w:rPr>
          <w:b/>
          <w:bCs/>
          <w:color w:val="002060"/>
          <w:sz w:val="22"/>
          <w:szCs w:val="22"/>
          <w:lang w:val="en-US"/>
        </w:rPr>
        <w:t xml:space="preserve"> learned to calculate the complexity with the</w:t>
      </w:r>
      <w:r w:rsidR="000E6013" w:rsidRPr="000E6013">
        <w:rPr>
          <w:b/>
          <w:bCs/>
          <w:color w:val="002060"/>
          <w:sz w:val="22"/>
          <w:szCs w:val="22"/>
          <w:lang w:val="en-US"/>
        </w:rPr>
        <w:t xml:space="preserve"> for</w:t>
      </w:r>
    </w:p>
    <w:p w14:paraId="59AC2635" w14:textId="1AEAE0E2" w:rsidR="00364859" w:rsidRPr="00EA1F20" w:rsidRDefault="00364859" w:rsidP="00364859">
      <w:pPr>
        <w:pStyle w:val="ListParagraph"/>
        <w:ind w:left="360"/>
        <w:jc w:val="both"/>
        <w:rPr>
          <w:b/>
          <w:bCs/>
          <w:color w:val="002060"/>
          <w:sz w:val="22"/>
          <w:szCs w:val="22"/>
          <w:lang w:val="en-US"/>
        </w:rPr>
      </w:pPr>
      <w:r w:rsidRPr="00EA1F20">
        <w:rPr>
          <w:b/>
          <w:bCs/>
          <w:color w:val="002060"/>
          <w:sz w:val="22"/>
          <w:szCs w:val="22"/>
          <w:lang w:val="en-US"/>
        </w:rPr>
        <w:t>3.6</w:t>
      </w:r>
      <w:r w:rsidR="006625D7" w:rsidRPr="00EA1F20">
        <w:rPr>
          <w:b/>
          <w:bCs/>
          <w:color w:val="002060"/>
          <w:sz w:val="22"/>
          <w:szCs w:val="22"/>
          <w:lang w:val="en-US"/>
        </w:rPr>
        <w:t xml:space="preserve"> </w:t>
      </w:r>
      <w:r w:rsidR="000E6013" w:rsidRPr="000E6013">
        <w:rPr>
          <w:iCs/>
          <w:sz w:val="22"/>
          <w:szCs w:val="22"/>
          <w:lang w:val="en-US"/>
        </w:rPr>
        <w:t>N</w:t>
      </w:r>
      <w:r w:rsidR="000E6013" w:rsidRPr="00EA1F20">
        <w:rPr>
          <w:b/>
          <w:bCs/>
          <w:color w:val="002060"/>
          <w:sz w:val="22"/>
          <w:szCs w:val="22"/>
          <w:lang w:val="en-US"/>
        </w:rPr>
        <w:t xml:space="preserve"> </w:t>
      </w:r>
      <w:r w:rsidR="000E6013" w:rsidRPr="000E6013">
        <w:rPr>
          <w:iCs/>
          <w:sz w:val="22"/>
          <w:szCs w:val="22"/>
          <w:lang w:val="en-US"/>
        </w:rPr>
        <w:t xml:space="preserve">is the </w:t>
      </w:r>
      <w:r w:rsidR="00EA1F20">
        <w:rPr>
          <w:iCs/>
          <w:sz w:val="22"/>
          <w:szCs w:val="22"/>
          <w:lang w:val="en-US"/>
        </w:rPr>
        <w:t>amount of the data that is given.</w:t>
      </w:r>
    </w:p>
    <w:p w14:paraId="4427C063" w14:textId="77777777" w:rsidR="00AD0558" w:rsidRPr="00EA1F20" w:rsidRDefault="00AD0558" w:rsidP="00035C2B">
      <w:pPr>
        <w:jc w:val="both"/>
        <w:rPr>
          <w:b/>
          <w:bCs/>
          <w:iCs/>
          <w:szCs w:val="24"/>
          <w:lang w:val="en-US"/>
        </w:rPr>
      </w:pPr>
    </w:p>
    <w:p w14:paraId="295883F8" w14:textId="77777777" w:rsidR="00AD0558" w:rsidRPr="00035C2B" w:rsidRDefault="00AD0558" w:rsidP="00AD0558">
      <w:pPr>
        <w:jc w:val="both"/>
        <w:rPr>
          <w:iCs/>
          <w:lang w:val="en-US"/>
        </w:rPr>
      </w:pPr>
      <w:r w:rsidRPr="00035C2B">
        <w:rPr>
          <w:b/>
          <w:bCs/>
          <w:iCs/>
          <w:color w:val="002060"/>
          <w:szCs w:val="24"/>
          <w:lang w:val="en-US"/>
        </w:rPr>
        <w:t>4)</w:t>
      </w:r>
      <w:r w:rsidRPr="00035C2B">
        <w:rPr>
          <w:b/>
          <w:bCs/>
          <w:iCs/>
          <w:szCs w:val="24"/>
          <w:lang w:val="en-US"/>
        </w:rPr>
        <w:t xml:space="preserve"> Practice for midterms</w:t>
      </w:r>
    </w:p>
    <w:p w14:paraId="43CB990F" w14:textId="77777777" w:rsidR="00AD0558" w:rsidRPr="00035C2B" w:rsidRDefault="00AD0558" w:rsidP="00AD0558">
      <w:pPr>
        <w:jc w:val="both"/>
        <w:rPr>
          <w:b/>
          <w:bCs/>
          <w:iCs/>
          <w:szCs w:val="24"/>
          <w:lang w:val="en-US"/>
        </w:rPr>
      </w:pPr>
    </w:p>
    <w:p w14:paraId="0DC3FA85" w14:textId="43CF1F2F" w:rsidR="00364859" w:rsidRPr="00035C2B" w:rsidRDefault="00DC7008" w:rsidP="00364859">
      <w:pPr>
        <w:pStyle w:val="ListParagraph"/>
        <w:numPr>
          <w:ilvl w:val="1"/>
          <w:numId w:val="19"/>
        </w:numPr>
        <w:jc w:val="both"/>
        <w:rPr>
          <w:iCs/>
          <w:sz w:val="22"/>
          <w:szCs w:val="22"/>
          <w:lang w:val="en-US"/>
        </w:rPr>
      </w:pPr>
      <w:r>
        <w:rPr>
          <w:iCs/>
          <w:sz w:val="22"/>
          <w:szCs w:val="22"/>
          <w:lang w:val="en-US"/>
        </w:rPr>
        <w:t xml:space="preserve">1) </w:t>
      </w:r>
      <w:r w:rsidR="0083481D">
        <w:rPr>
          <w:iCs/>
          <w:sz w:val="22"/>
          <w:szCs w:val="22"/>
          <w:lang w:val="en-US"/>
        </w:rPr>
        <w:t>c</w:t>
      </w:r>
      <w:r w:rsidR="00E55119">
        <w:rPr>
          <w:iCs/>
          <w:sz w:val="22"/>
          <w:szCs w:val="22"/>
          <w:lang w:val="en-US"/>
        </w:rPr>
        <w:t xml:space="preserve">. </w:t>
      </w:r>
      <w:proofErr w:type="spellStart"/>
      <w:proofErr w:type="gramStart"/>
      <w:r w:rsidR="00E55119">
        <w:rPr>
          <w:iCs/>
          <w:sz w:val="22"/>
          <w:szCs w:val="22"/>
          <w:lang w:val="en-US"/>
        </w:rPr>
        <w:t>s.substring</w:t>
      </w:r>
      <w:proofErr w:type="spellEnd"/>
      <w:proofErr w:type="gramEnd"/>
      <w:r w:rsidR="00E55119">
        <w:rPr>
          <w:iCs/>
          <w:sz w:val="22"/>
          <w:szCs w:val="22"/>
          <w:lang w:val="en-US"/>
        </w:rPr>
        <w:t>(</w:t>
      </w:r>
      <w:proofErr w:type="spellStart"/>
      <w:r w:rsidR="00E55119">
        <w:rPr>
          <w:iCs/>
          <w:sz w:val="22"/>
          <w:szCs w:val="22"/>
          <w:lang w:val="en-US"/>
        </w:rPr>
        <w:t>i</w:t>
      </w:r>
      <w:proofErr w:type="spellEnd"/>
      <w:r w:rsidR="00E55119">
        <w:rPr>
          <w:iCs/>
          <w:sz w:val="22"/>
          <w:szCs w:val="22"/>
          <w:lang w:val="en-US"/>
        </w:rPr>
        <w:t>, n), this decision was made due to the code not having recursion in the specified line, thus, we need two established variables that can continuously tell us which substring we are choosing.</w:t>
      </w:r>
    </w:p>
    <w:p w14:paraId="326E6D33" w14:textId="0C03F4D3" w:rsidR="00364859" w:rsidRPr="00035C2B" w:rsidRDefault="00DC7008" w:rsidP="00DC7008">
      <w:pPr>
        <w:pStyle w:val="ListParagraph"/>
        <w:jc w:val="both"/>
        <w:rPr>
          <w:iCs/>
          <w:sz w:val="22"/>
          <w:szCs w:val="22"/>
          <w:lang w:val="en-US"/>
        </w:rPr>
      </w:pPr>
      <w:r>
        <w:rPr>
          <w:iCs/>
          <w:sz w:val="22"/>
          <w:szCs w:val="22"/>
          <w:lang w:val="en-US"/>
        </w:rPr>
        <w:t xml:space="preserve">2) </w:t>
      </w:r>
      <w:r w:rsidR="0083481D">
        <w:rPr>
          <w:iCs/>
          <w:sz w:val="22"/>
          <w:szCs w:val="22"/>
          <w:lang w:val="en-US"/>
        </w:rPr>
        <w:t>c</w:t>
      </w:r>
      <w:r w:rsidR="00E55119">
        <w:rPr>
          <w:iCs/>
          <w:sz w:val="22"/>
          <w:szCs w:val="22"/>
          <w:lang w:val="en-US"/>
        </w:rPr>
        <w:t>. true, this decision was made by process of elimination (somewhat), this is because the other options were either not compatible with the type of value the return had to give, or would make the if have no purpose.</w:t>
      </w:r>
    </w:p>
    <w:p w14:paraId="51600FCC" w14:textId="26BB9D5E" w:rsidR="00364859" w:rsidRDefault="00DC7008" w:rsidP="00DC7008">
      <w:pPr>
        <w:pStyle w:val="ListParagraph"/>
        <w:jc w:val="both"/>
        <w:rPr>
          <w:iCs/>
          <w:sz w:val="22"/>
          <w:szCs w:val="22"/>
          <w:lang w:val="en-US"/>
        </w:rPr>
      </w:pPr>
      <w:r>
        <w:rPr>
          <w:iCs/>
          <w:sz w:val="22"/>
          <w:szCs w:val="22"/>
          <w:lang w:val="en-US"/>
        </w:rPr>
        <w:t xml:space="preserve">2) </w:t>
      </w:r>
      <w:r w:rsidR="0083481D">
        <w:rPr>
          <w:iCs/>
          <w:sz w:val="22"/>
          <w:szCs w:val="22"/>
          <w:lang w:val="en-US"/>
        </w:rPr>
        <w:t xml:space="preserve">c. </w:t>
      </w:r>
      <w:proofErr w:type="gramStart"/>
      <w:r w:rsidR="00E55119">
        <w:rPr>
          <w:iCs/>
          <w:sz w:val="22"/>
          <w:szCs w:val="22"/>
          <w:lang w:val="en-US"/>
        </w:rPr>
        <w:t>solve.(</w:t>
      </w:r>
      <w:proofErr w:type="gramEnd"/>
      <w:r w:rsidR="00E55119">
        <w:rPr>
          <w:iCs/>
          <w:sz w:val="22"/>
          <w:szCs w:val="22"/>
          <w:lang w:val="en-US"/>
        </w:rPr>
        <w:t>t, substring(n), I-n), this decision was made because it was the most accurate one in our eyes</w:t>
      </w:r>
      <w:r w:rsidR="0083481D">
        <w:rPr>
          <w:iCs/>
          <w:sz w:val="22"/>
          <w:szCs w:val="22"/>
          <w:lang w:val="en-US"/>
        </w:rPr>
        <w:t>.</w:t>
      </w:r>
    </w:p>
    <w:p w14:paraId="0690F5EC" w14:textId="77777777" w:rsidR="009C4388" w:rsidRPr="009C4388" w:rsidRDefault="009C4388" w:rsidP="009C4388">
      <w:pPr>
        <w:jc w:val="both"/>
        <w:rPr>
          <w:iCs/>
          <w:sz w:val="22"/>
          <w:szCs w:val="22"/>
          <w:lang w:val="en-US"/>
        </w:rPr>
      </w:pPr>
    </w:p>
    <w:p w14:paraId="6156C31F" w14:textId="6DC7D8CE" w:rsidR="00DC7008" w:rsidRDefault="00DC7008" w:rsidP="00DC7008">
      <w:pPr>
        <w:pStyle w:val="ListParagraph"/>
        <w:numPr>
          <w:ilvl w:val="1"/>
          <w:numId w:val="19"/>
        </w:numPr>
        <w:jc w:val="both"/>
        <w:rPr>
          <w:iCs/>
          <w:sz w:val="22"/>
          <w:szCs w:val="22"/>
          <w:lang w:val="en-US"/>
        </w:rPr>
      </w:pPr>
      <w:r>
        <w:rPr>
          <w:iCs/>
          <w:sz w:val="22"/>
          <w:szCs w:val="22"/>
          <w:lang w:val="en-US"/>
        </w:rPr>
        <w:t xml:space="preserve">1) </w:t>
      </w:r>
      <w:r w:rsidR="0083481D">
        <w:rPr>
          <w:iCs/>
          <w:sz w:val="22"/>
          <w:szCs w:val="22"/>
          <w:lang w:val="en-US"/>
        </w:rPr>
        <w:t>a. True, this decision was made as logarithms cannot give a negative number as an answer</w:t>
      </w:r>
    </w:p>
    <w:p w14:paraId="5C7576DA" w14:textId="614E6D04" w:rsidR="00DC7008" w:rsidRDefault="00DC7008" w:rsidP="00DC7008">
      <w:pPr>
        <w:pStyle w:val="ListParagraph"/>
        <w:jc w:val="both"/>
        <w:rPr>
          <w:iCs/>
          <w:sz w:val="22"/>
          <w:szCs w:val="22"/>
          <w:lang w:val="en-US"/>
        </w:rPr>
      </w:pPr>
      <w:r>
        <w:rPr>
          <w:iCs/>
          <w:sz w:val="22"/>
          <w:szCs w:val="22"/>
          <w:lang w:val="en-US"/>
        </w:rPr>
        <w:t>2) (A) True, as this goes accord with the principles of functions</w:t>
      </w:r>
    </w:p>
    <w:p w14:paraId="215D8128" w14:textId="6C277725" w:rsidR="00DC7008" w:rsidRDefault="00DC7008" w:rsidP="00DC7008">
      <w:pPr>
        <w:pStyle w:val="ListParagraph"/>
        <w:jc w:val="both"/>
        <w:rPr>
          <w:iCs/>
          <w:sz w:val="22"/>
          <w:szCs w:val="22"/>
          <w:lang w:val="en-US"/>
        </w:rPr>
      </w:pPr>
      <w:r>
        <w:rPr>
          <w:iCs/>
          <w:sz w:val="22"/>
          <w:szCs w:val="22"/>
          <w:lang w:val="en-US"/>
        </w:rPr>
        <w:t xml:space="preserve">    (B) True, as a logarithm cannot poses a negative number as a base </w:t>
      </w:r>
    </w:p>
    <w:p w14:paraId="1B30ADF4" w14:textId="651EA28C" w:rsidR="00DC7008" w:rsidRDefault="00DC7008" w:rsidP="00DC7008">
      <w:pPr>
        <w:pStyle w:val="ListParagraph"/>
        <w:jc w:val="both"/>
        <w:rPr>
          <w:iCs/>
          <w:sz w:val="22"/>
          <w:szCs w:val="22"/>
          <w:lang w:val="en-US"/>
        </w:rPr>
      </w:pPr>
      <w:r>
        <w:rPr>
          <w:iCs/>
          <w:sz w:val="22"/>
          <w:szCs w:val="22"/>
          <w:lang w:val="en-US"/>
        </w:rPr>
        <w:t xml:space="preserve">    (C) False, as O=(log(n))</w:t>
      </w:r>
    </w:p>
    <w:p w14:paraId="358E3BFD" w14:textId="1EAF9CB6" w:rsidR="00DC7008" w:rsidRDefault="00DC7008" w:rsidP="00DC7008">
      <w:pPr>
        <w:pStyle w:val="ListParagraph"/>
        <w:jc w:val="both"/>
        <w:rPr>
          <w:iCs/>
          <w:sz w:val="22"/>
          <w:szCs w:val="22"/>
          <w:lang w:val="en-US"/>
        </w:rPr>
      </w:pPr>
      <w:r>
        <w:rPr>
          <w:iCs/>
          <w:sz w:val="22"/>
          <w:szCs w:val="22"/>
          <w:lang w:val="en-US"/>
        </w:rPr>
        <w:t xml:space="preserve">    (D) </w:t>
      </w:r>
      <w:proofErr w:type="spellStart"/>
      <w:r>
        <w:rPr>
          <w:iCs/>
          <w:sz w:val="22"/>
          <w:szCs w:val="22"/>
          <w:lang w:val="en-US"/>
        </w:rPr>
        <w:t>Uhhhhh</w:t>
      </w:r>
      <w:proofErr w:type="spellEnd"/>
      <w:r>
        <w:rPr>
          <w:iCs/>
          <w:sz w:val="22"/>
          <w:szCs w:val="22"/>
          <w:lang w:val="en-US"/>
        </w:rPr>
        <w:t>, What…?</w:t>
      </w:r>
    </w:p>
    <w:p w14:paraId="4B2B28C4" w14:textId="4ACE0012" w:rsidR="00DC7008" w:rsidRPr="009C4388" w:rsidRDefault="00DC7008" w:rsidP="00DC7008">
      <w:pPr>
        <w:pStyle w:val="ListParagraph"/>
        <w:numPr>
          <w:ilvl w:val="1"/>
          <w:numId w:val="19"/>
        </w:numPr>
        <w:jc w:val="both"/>
        <w:rPr>
          <w:iCs/>
          <w:sz w:val="22"/>
          <w:szCs w:val="22"/>
          <w:lang w:val="en-US"/>
        </w:rPr>
      </w:pPr>
      <w:r>
        <w:rPr>
          <w:iCs/>
          <w:sz w:val="22"/>
          <w:szCs w:val="22"/>
          <w:lang w:val="en-US"/>
        </w:rPr>
        <w:t>D. T(</w:t>
      </w:r>
      <w:proofErr w:type="spellStart"/>
      <w:proofErr w:type="gramStart"/>
      <w:r>
        <w:rPr>
          <w:iCs/>
          <w:sz w:val="22"/>
          <w:szCs w:val="22"/>
          <w:lang w:val="en-US"/>
        </w:rPr>
        <w:t>n,m</w:t>
      </w:r>
      <w:proofErr w:type="spellEnd"/>
      <w:proofErr w:type="gramEnd"/>
      <w:r>
        <w:rPr>
          <w:iCs/>
          <w:sz w:val="22"/>
          <w:szCs w:val="22"/>
          <w:lang w:val="en-US"/>
        </w:rPr>
        <w:t>)=C x n x m</w:t>
      </w:r>
      <w:r w:rsidRPr="00D171AD">
        <w:rPr>
          <w:color w:val="000000"/>
          <w:sz w:val="22"/>
          <w:szCs w:val="22"/>
          <w:shd w:val="clear" w:color="auto" w:fill="FFFFFF"/>
          <w:lang w:val="en-US"/>
        </w:rPr>
        <w:t>^3</w:t>
      </w:r>
      <w:r w:rsidR="00D171AD" w:rsidRPr="00D171AD">
        <w:rPr>
          <w:color w:val="000000"/>
          <w:sz w:val="22"/>
          <w:szCs w:val="22"/>
          <w:shd w:val="clear" w:color="auto" w:fill="FFFFFF"/>
          <w:lang w:val="en-US"/>
        </w:rPr>
        <w:t>, t</w:t>
      </w:r>
      <w:r w:rsidR="00D171AD">
        <w:rPr>
          <w:color w:val="000000"/>
          <w:sz w:val="22"/>
          <w:szCs w:val="22"/>
          <w:shd w:val="clear" w:color="auto" w:fill="FFFFFF"/>
          <w:lang w:val="en-US"/>
        </w:rPr>
        <w:t>his decision was made because when calculating the complexity of each line in the code, the highest power the m got was 3.</w:t>
      </w:r>
    </w:p>
    <w:p w14:paraId="5BE583C3" w14:textId="77777777" w:rsidR="009C4388" w:rsidRDefault="009C4388" w:rsidP="009C4388">
      <w:pPr>
        <w:pStyle w:val="ListParagraph"/>
        <w:jc w:val="both"/>
        <w:rPr>
          <w:iCs/>
          <w:sz w:val="22"/>
          <w:szCs w:val="22"/>
          <w:lang w:val="en-US"/>
        </w:rPr>
      </w:pPr>
    </w:p>
    <w:p w14:paraId="29699FA3" w14:textId="0EFCA5C9" w:rsidR="00D171AD" w:rsidRDefault="00D171AD" w:rsidP="00D171AD">
      <w:pPr>
        <w:pStyle w:val="ListParagraph"/>
        <w:numPr>
          <w:ilvl w:val="1"/>
          <w:numId w:val="19"/>
        </w:numPr>
        <w:jc w:val="both"/>
        <w:rPr>
          <w:iCs/>
          <w:sz w:val="22"/>
          <w:szCs w:val="22"/>
          <w:lang w:val="en-US"/>
        </w:rPr>
      </w:pPr>
      <w:r>
        <w:rPr>
          <w:iCs/>
          <w:sz w:val="22"/>
          <w:szCs w:val="22"/>
          <w:lang w:val="en-US"/>
        </w:rPr>
        <w:t xml:space="preserve">C. Because that is the </w:t>
      </w:r>
      <w:r w:rsidR="0066160C">
        <w:rPr>
          <w:iCs/>
          <w:sz w:val="22"/>
          <w:szCs w:val="22"/>
          <w:lang w:val="en-US"/>
        </w:rPr>
        <w:t>formula for the Lucas´ numbers</w:t>
      </w:r>
    </w:p>
    <w:p w14:paraId="3BFFBA2D" w14:textId="77777777" w:rsidR="009C4388" w:rsidRPr="009C4388" w:rsidRDefault="009C4388" w:rsidP="009C4388">
      <w:pPr>
        <w:pStyle w:val="ListParagraph"/>
        <w:rPr>
          <w:iCs/>
          <w:sz w:val="22"/>
          <w:szCs w:val="22"/>
          <w:lang w:val="en-US"/>
        </w:rPr>
      </w:pPr>
    </w:p>
    <w:p w14:paraId="0D70D09C" w14:textId="77777777" w:rsidR="009C4388" w:rsidRDefault="009C4388" w:rsidP="009C4388">
      <w:pPr>
        <w:pStyle w:val="ListParagraph"/>
        <w:jc w:val="both"/>
        <w:rPr>
          <w:iCs/>
          <w:sz w:val="22"/>
          <w:szCs w:val="22"/>
          <w:lang w:val="en-US"/>
        </w:rPr>
      </w:pPr>
    </w:p>
    <w:p w14:paraId="0F3B867E" w14:textId="229FB523" w:rsidR="0066160C" w:rsidRDefault="0066160C" w:rsidP="0066160C">
      <w:pPr>
        <w:pStyle w:val="ListParagraph"/>
        <w:numPr>
          <w:ilvl w:val="1"/>
          <w:numId w:val="19"/>
        </w:numPr>
        <w:jc w:val="both"/>
        <w:rPr>
          <w:iCs/>
          <w:sz w:val="22"/>
          <w:szCs w:val="22"/>
          <w:lang w:val="en-US"/>
        </w:rPr>
      </w:pPr>
      <w:r>
        <w:rPr>
          <w:iCs/>
          <w:sz w:val="22"/>
          <w:szCs w:val="22"/>
          <w:lang w:val="en-US"/>
        </w:rPr>
        <w:t>1)  a. True because this makes a string that has 0 or 1 characters return true, which is correct, as a word of 0 or 1 letters is a palindrome in and of itself.</w:t>
      </w:r>
    </w:p>
    <w:p w14:paraId="546BFEFF" w14:textId="4892491F" w:rsidR="00D171AD" w:rsidRDefault="0066160C" w:rsidP="0066160C">
      <w:pPr>
        <w:pStyle w:val="ListParagraph"/>
        <w:numPr>
          <w:ilvl w:val="0"/>
          <w:numId w:val="23"/>
        </w:numPr>
        <w:jc w:val="both"/>
        <w:rPr>
          <w:iCs/>
          <w:sz w:val="22"/>
          <w:szCs w:val="22"/>
          <w:lang w:val="en-US"/>
        </w:rPr>
      </w:pPr>
      <w:r w:rsidRPr="0066160C">
        <w:rPr>
          <w:iCs/>
          <w:sz w:val="22"/>
          <w:szCs w:val="22"/>
          <w:lang w:val="en-US"/>
        </w:rPr>
        <w:t>b.</w:t>
      </w:r>
      <w:r>
        <w:rPr>
          <w:iCs/>
          <w:sz w:val="22"/>
          <w:szCs w:val="22"/>
          <w:lang w:val="en-US"/>
        </w:rPr>
        <w:t xml:space="preserve"> </w:t>
      </w:r>
      <w:proofErr w:type="spellStart"/>
      <w:r>
        <w:rPr>
          <w:iCs/>
          <w:sz w:val="22"/>
          <w:szCs w:val="22"/>
          <w:lang w:val="en-US"/>
        </w:rPr>
        <w:t>s.charAt</w:t>
      </w:r>
      <w:proofErr w:type="spellEnd"/>
      <w:r>
        <w:rPr>
          <w:iCs/>
          <w:sz w:val="22"/>
          <w:szCs w:val="22"/>
          <w:lang w:val="en-US"/>
        </w:rPr>
        <w:t>(0)==(</w:t>
      </w:r>
      <w:proofErr w:type="spellStart"/>
      <w:r>
        <w:rPr>
          <w:iCs/>
          <w:sz w:val="22"/>
          <w:szCs w:val="22"/>
          <w:lang w:val="en-US"/>
        </w:rPr>
        <w:t>s.charAt</w:t>
      </w:r>
      <w:proofErr w:type="spellEnd"/>
      <w:r>
        <w:rPr>
          <w:iCs/>
          <w:sz w:val="22"/>
          <w:szCs w:val="22"/>
          <w:lang w:val="en-US"/>
        </w:rPr>
        <w:t>(</w:t>
      </w:r>
      <w:proofErr w:type="spellStart"/>
      <w:r>
        <w:rPr>
          <w:iCs/>
          <w:sz w:val="22"/>
          <w:szCs w:val="22"/>
          <w:lang w:val="en-US"/>
        </w:rPr>
        <w:t>s.length</w:t>
      </w:r>
      <w:proofErr w:type="spellEnd"/>
      <w:r w:rsidR="005674F2">
        <w:rPr>
          <w:iCs/>
          <w:sz w:val="22"/>
          <w:szCs w:val="22"/>
          <w:lang w:val="en-US"/>
        </w:rPr>
        <w:t>()-1</w:t>
      </w:r>
      <w:r>
        <w:rPr>
          <w:iCs/>
          <w:sz w:val="22"/>
          <w:szCs w:val="22"/>
          <w:lang w:val="en-US"/>
        </w:rPr>
        <w:t>))</w:t>
      </w:r>
      <w:r w:rsidR="005674F2">
        <w:rPr>
          <w:iCs/>
          <w:sz w:val="22"/>
          <w:szCs w:val="22"/>
          <w:lang w:val="en-US"/>
        </w:rPr>
        <w:t>, this line of code compares the first and the last character of the string, which is what the code is intended to do,</w:t>
      </w:r>
    </w:p>
    <w:p w14:paraId="2F0BF737" w14:textId="33E0547E" w:rsidR="005674F2" w:rsidRDefault="005674F2" w:rsidP="0066160C">
      <w:pPr>
        <w:pStyle w:val="ListParagraph"/>
        <w:numPr>
          <w:ilvl w:val="0"/>
          <w:numId w:val="23"/>
        </w:numPr>
        <w:jc w:val="both"/>
        <w:rPr>
          <w:iCs/>
          <w:sz w:val="22"/>
          <w:szCs w:val="22"/>
          <w:lang w:val="en-US"/>
        </w:rPr>
      </w:pPr>
      <w:r>
        <w:rPr>
          <w:iCs/>
          <w:sz w:val="22"/>
          <w:szCs w:val="22"/>
          <w:lang w:val="en-US"/>
        </w:rPr>
        <w:t>a. T(n)=T(n-</w:t>
      </w:r>
      <w:proofErr w:type="gramStart"/>
      <w:r>
        <w:rPr>
          <w:iCs/>
          <w:sz w:val="22"/>
          <w:szCs w:val="22"/>
          <w:lang w:val="en-US"/>
        </w:rPr>
        <w:t>1)+</w:t>
      </w:r>
      <w:proofErr w:type="gramEnd"/>
      <w:r>
        <w:rPr>
          <w:iCs/>
          <w:sz w:val="22"/>
          <w:szCs w:val="22"/>
          <w:lang w:val="en-US"/>
        </w:rPr>
        <w:t>c this is because this is the complexity formula for recursive codes, also, b and c just don´t make sense in a recursive standpoint</w:t>
      </w:r>
    </w:p>
    <w:p w14:paraId="40162EFB" w14:textId="77777777" w:rsidR="009C4388" w:rsidRPr="009C4388" w:rsidRDefault="009C4388" w:rsidP="009C4388">
      <w:pPr>
        <w:jc w:val="both"/>
        <w:rPr>
          <w:iCs/>
          <w:sz w:val="22"/>
          <w:szCs w:val="22"/>
          <w:lang w:val="en-US"/>
        </w:rPr>
      </w:pPr>
    </w:p>
    <w:p w14:paraId="3A22E394" w14:textId="66326772" w:rsidR="0066160C" w:rsidRDefault="009C4388" w:rsidP="003D6847">
      <w:pPr>
        <w:pStyle w:val="ListParagraph"/>
        <w:numPr>
          <w:ilvl w:val="1"/>
          <w:numId w:val="19"/>
        </w:numPr>
        <w:jc w:val="both"/>
        <w:rPr>
          <w:iCs/>
          <w:sz w:val="22"/>
          <w:szCs w:val="22"/>
          <w:lang w:val="en-US"/>
        </w:rPr>
      </w:pPr>
      <w:r>
        <w:rPr>
          <w:iCs/>
          <w:sz w:val="22"/>
          <w:szCs w:val="22"/>
          <w:lang w:val="en-US"/>
        </w:rPr>
        <w:t xml:space="preserve">1) return </w:t>
      </w:r>
      <w:proofErr w:type="spellStart"/>
      <w:r w:rsidR="003C19EC">
        <w:rPr>
          <w:iCs/>
          <w:sz w:val="22"/>
          <w:szCs w:val="22"/>
          <w:lang w:val="en-US"/>
        </w:rPr>
        <w:t>sumaAux</w:t>
      </w:r>
      <w:proofErr w:type="spellEnd"/>
      <w:r w:rsidR="003C19EC">
        <w:rPr>
          <w:iCs/>
          <w:sz w:val="22"/>
          <w:szCs w:val="22"/>
          <w:lang w:val="en-US"/>
        </w:rPr>
        <w:t>(</w:t>
      </w:r>
      <w:proofErr w:type="spellStart"/>
      <w:r w:rsidR="003C19EC">
        <w:rPr>
          <w:iCs/>
          <w:sz w:val="22"/>
          <w:szCs w:val="22"/>
          <w:lang w:val="en-US"/>
        </w:rPr>
        <w:t>n.substring</w:t>
      </w:r>
      <w:proofErr w:type="spellEnd"/>
      <w:r w:rsidR="003C19EC">
        <w:rPr>
          <w:iCs/>
          <w:sz w:val="22"/>
          <w:szCs w:val="22"/>
          <w:lang w:val="en-US"/>
        </w:rPr>
        <w:t xml:space="preserve">(i+2), </w:t>
      </w:r>
      <w:proofErr w:type="spellStart"/>
      <w:r w:rsidR="003C19EC">
        <w:rPr>
          <w:iCs/>
          <w:sz w:val="22"/>
          <w:szCs w:val="22"/>
          <w:lang w:val="en-US"/>
        </w:rPr>
        <w:t>i</w:t>
      </w:r>
      <w:proofErr w:type="spellEnd"/>
      <w:r w:rsidR="003C19EC">
        <w:rPr>
          <w:iCs/>
          <w:sz w:val="22"/>
          <w:szCs w:val="22"/>
          <w:lang w:val="en-US"/>
        </w:rPr>
        <w:t>)</w:t>
      </w:r>
      <w:r>
        <w:rPr>
          <w:iCs/>
          <w:sz w:val="22"/>
          <w:szCs w:val="22"/>
          <w:lang w:val="en-US"/>
        </w:rPr>
        <w:t xml:space="preserve">; this is because this is the thing that the if checks, if the 2 adjacent numbers are the same, do not use them in the final sum,  therefore if </w:t>
      </w:r>
      <w:proofErr w:type="spellStart"/>
      <w:r>
        <w:rPr>
          <w:iCs/>
          <w:sz w:val="22"/>
          <w:szCs w:val="22"/>
          <w:lang w:val="en-US"/>
        </w:rPr>
        <w:t>charAt</w:t>
      </w:r>
      <w:proofErr w:type="spellEnd"/>
      <w:r>
        <w:rPr>
          <w:iCs/>
          <w:sz w:val="22"/>
          <w:szCs w:val="22"/>
          <w:lang w:val="en-US"/>
        </w:rPr>
        <w:t>(</w:t>
      </w:r>
      <w:proofErr w:type="spellStart"/>
      <w:r>
        <w:rPr>
          <w:iCs/>
          <w:sz w:val="22"/>
          <w:szCs w:val="22"/>
          <w:lang w:val="en-US"/>
        </w:rPr>
        <w:t>i</w:t>
      </w:r>
      <w:proofErr w:type="spellEnd"/>
      <w:r>
        <w:rPr>
          <w:iCs/>
          <w:sz w:val="22"/>
          <w:szCs w:val="22"/>
          <w:lang w:val="en-US"/>
        </w:rPr>
        <w:t>)==</w:t>
      </w:r>
      <w:proofErr w:type="spellStart"/>
      <w:r>
        <w:rPr>
          <w:iCs/>
          <w:sz w:val="22"/>
          <w:szCs w:val="22"/>
          <w:lang w:val="en-US"/>
        </w:rPr>
        <w:t>charAt</w:t>
      </w:r>
      <w:proofErr w:type="spellEnd"/>
      <w:r>
        <w:rPr>
          <w:iCs/>
          <w:sz w:val="22"/>
          <w:szCs w:val="22"/>
          <w:lang w:val="en-US"/>
        </w:rPr>
        <w:t>(i+1), the</w:t>
      </w:r>
      <w:r w:rsidR="003C19EC">
        <w:rPr>
          <w:iCs/>
          <w:sz w:val="22"/>
          <w:szCs w:val="22"/>
          <w:lang w:val="en-US"/>
        </w:rPr>
        <w:t xml:space="preserve"> two numbers that are the same are skipped, and the string given afterward is the remainder of the number after that</w:t>
      </w:r>
    </w:p>
    <w:p w14:paraId="5E393EB8" w14:textId="02AF3773" w:rsidR="009E2B27" w:rsidRPr="0066160C" w:rsidRDefault="009E2B27" w:rsidP="009E2B27">
      <w:pPr>
        <w:pStyle w:val="ListParagraph"/>
        <w:jc w:val="both"/>
        <w:rPr>
          <w:iCs/>
          <w:sz w:val="22"/>
          <w:szCs w:val="22"/>
          <w:lang w:val="en-US"/>
        </w:rPr>
      </w:pPr>
      <w:r>
        <w:rPr>
          <w:iCs/>
          <w:sz w:val="22"/>
          <w:szCs w:val="22"/>
          <w:lang w:val="en-US"/>
        </w:rPr>
        <w:lastRenderedPageBreak/>
        <w:t xml:space="preserve">2) </w:t>
      </w:r>
      <w:r w:rsidR="003C19EC">
        <w:rPr>
          <w:iCs/>
          <w:sz w:val="22"/>
          <w:szCs w:val="22"/>
          <w:lang w:val="en-US"/>
        </w:rPr>
        <w:t>(</w:t>
      </w:r>
      <w:proofErr w:type="spellStart"/>
      <w:proofErr w:type="gramStart"/>
      <w:r w:rsidR="003C19EC">
        <w:rPr>
          <w:iCs/>
          <w:sz w:val="22"/>
          <w:szCs w:val="22"/>
          <w:lang w:val="en-US"/>
        </w:rPr>
        <w:t>sumaAux</w:t>
      </w:r>
      <w:r w:rsidR="00D33945">
        <w:rPr>
          <w:iCs/>
          <w:sz w:val="22"/>
          <w:szCs w:val="22"/>
          <w:lang w:val="en-US"/>
        </w:rPr>
        <w:t>,charAt</w:t>
      </w:r>
      <w:proofErr w:type="spellEnd"/>
      <w:proofErr w:type="gramEnd"/>
      <w:r w:rsidR="00D33945">
        <w:rPr>
          <w:iCs/>
          <w:sz w:val="22"/>
          <w:szCs w:val="22"/>
          <w:lang w:val="en-US"/>
        </w:rPr>
        <w:t xml:space="preserve">(i+1), </w:t>
      </w:r>
      <w:proofErr w:type="spellStart"/>
      <w:r w:rsidR="00D33945">
        <w:rPr>
          <w:iCs/>
          <w:sz w:val="22"/>
          <w:szCs w:val="22"/>
          <w:lang w:val="en-US"/>
        </w:rPr>
        <w:t>i</w:t>
      </w:r>
      <w:proofErr w:type="spellEnd"/>
      <w:r w:rsidR="003C19EC">
        <w:rPr>
          <w:iCs/>
          <w:sz w:val="22"/>
          <w:szCs w:val="22"/>
          <w:lang w:val="en-US"/>
        </w:rPr>
        <w:t>)</w:t>
      </w:r>
      <w:r w:rsidR="00D33945">
        <w:rPr>
          <w:iCs/>
          <w:sz w:val="22"/>
          <w:szCs w:val="22"/>
          <w:lang w:val="en-US"/>
        </w:rPr>
        <w:t>; this returns the number at a certain spot in the string, turning it into an int, and using it for the final sum</w:t>
      </w:r>
    </w:p>
    <w:p w14:paraId="2DC56448" w14:textId="5A45F61E" w:rsidR="0083481D" w:rsidRPr="0083481D" w:rsidRDefault="0083481D" w:rsidP="0083481D">
      <w:pPr>
        <w:jc w:val="both"/>
        <w:rPr>
          <w:iCs/>
          <w:sz w:val="22"/>
          <w:szCs w:val="22"/>
          <w:lang w:val="en-US"/>
        </w:rPr>
      </w:pPr>
    </w:p>
    <w:p w14:paraId="12175F9C" w14:textId="77777777" w:rsidR="00AD0558" w:rsidRPr="00035C2B" w:rsidRDefault="00AD0558" w:rsidP="00AD0558">
      <w:pPr>
        <w:jc w:val="both"/>
        <w:rPr>
          <w:b/>
          <w:bCs/>
          <w:iCs/>
          <w:szCs w:val="24"/>
          <w:lang w:val="en-US"/>
        </w:rPr>
      </w:pPr>
    </w:p>
    <w:p w14:paraId="25BB95CD" w14:textId="77777777" w:rsidR="00AD0558" w:rsidRPr="00035C2B" w:rsidRDefault="00AD0558" w:rsidP="00AD0558">
      <w:pPr>
        <w:jc w:val="both"/>
        <w:rPr>
          <w:iCs/>
          <w:lang w:val="en-US"/>
        </w:rPr>
      </w:pPr>
      <w:r w:rsidRPr="00035C2B">
        <w:rPr>
          <w:b/>
          <w:bCs/>
          <w:iCs/>
          <w:color w:val="002060"/>
          <w:szCs w:val="24"/>
          <w:lang w:val="en-US"/>
        </w:rPr>
        <w:t>5)</w:t>
      </w:r>
      <w:r w:rsidRPr="00035C2B">
        <w:rPr>
          <w:b/>
          <w:bCs/>
          <w:iCs/>
          <w:szCs w:val="24"/>
          <w:lang w:val="en-US"/>
        </w:rPr>
        <w:t xml:space="preserve"> Recommended reading (optional)</w:t>
      </w:r>
    </w:p>
    <w:p w14:paraId="286EA0CE" w14:textId="77777777" w:rsidR="00AD0558" w:rsidRPr="0006040D" w:rsidRDefault="00AD0558" w:rsidP="00AD0558">
      <w:pPr>
        <w:jc w:val="both"/>
        <w:rPr>
          <w:b/>
          <w:bCs/>
          <w:i/>
          <w:szCs w:val="24"/>
          <w:lang w:val="en-US"/>
        </w:rPr>
      </w:pPr>
    </w:p>
    <w:p w14:paraId="1ADBD434" w14:textId="77777777" w:rsidR="00364859" w:rsidRPr="0006040D" w:rsidRDefault="00364859" w:rsidP="00364859">
      <w:pPr>
        <w:ind w:left="426"/>
        <w:jc w:val="both"/>
        <w:rPr>
          <w:sz w:val="22"/>
          <w:szCs w:val="22"/>
          <w:lang w:val="en-US"/>
        </w:rPr>
      </w:pPr>
      <w:proofErr w:type="spellStart"/>
      <w:r w:rsidRPr="0006040D">
        <w:rPr>
          <w:sz w:val="22"/>
          <w:szCs w:val="22"/>
          <w:lang w:val="en-US"/>
        </w:rPr>
        <w:t>Mapa</w:t>
      </w:r>
      <w:proofErr w:type="spellEnd"/>
      <w:r w:rsidRPr="0006040D">
        <w:rPr>
          <w:sz w:val="22"/>
          <w:szCs w:val="22"/>
          <w:lang w:val="en-US"/>
        </w:rPr>
        <w:t xml:space="preserve"> conceptual</w:t>
      </w:r>
    </w:p>
    <w:p w14:paraId="59AA16DE" w14:textId="77777777" w:rsidR="00AD0558" w:rsidRPr="0006040D" w:rsidRDefault="00AD0558" w:rsidP="00AD0558">
      <w:pPr>
        <w:ind w:left="720"/>
        <w:jc w:val="both"/>
        <w:rPr>
          <w:szCs w:val="24"/>
          <w:lang w:val="en-US"/>
        </w:rPr>
      </w:pPr>
    </w:p>
    <w:p w14:paraId="6D3C282D" w14:textId="77777777" w:rsidR="00AD0558" w:rsidRPr="0006040D" w:rsidRDefault="00AD0558" w:rsidP="00AD0558">
      <w:pPr>
        <w:rPr>
          <w:lang w:val="en-US"/>
        </w:rPr>
      </w:pPr>
      <w:r w:rsidRPr="0006040D">
        <w:rPr>
          <w:b/>
          <w:color w:val="002060"/>
          <w:lang w:val="en-US"/>
        </w:rPr>
        <w:t>6)</w:t>
      </w:r>
      <w:r w:rsidRPr="0006040D">
        <w:rPr>
          <w:lang w:val="en-US"/>
        </w:rPr>
        <w:t xml:space="preserve"> </w:t>
      </w:r>
      <w:proofErr w:type="gramStart"/>
      <w:r w:rsidRPr="0006040D">
        <w:rPr>
          <w:b/>
          <w:bCs/>
          <w:szCs w:val="24"/>
          <w:lang w:val="en-US"/>
        </w:rPr>
        <w:t>Team work</w:t>
      </w:r>
      <w:proofErr w:type="gramEnd"/>
      <w:r w:rsidRPr="0006040D">
        <w:rPr>
          <w:b/>
          <w:bCs/>
          <w:szCs w:val="24"/>
          <w:lang w:val="en-US"/>
        </w:rPr>
        <w:t xml:space="preserve"> and gradual progress (optional)</w:t>
      </w:r>
    </w:p>
    <w:p w14:paraId="37DE24E8" w14:textId="4296F27C" w:rsidR="00AD0558" w:rsidRPr="0006040D" w:rsidRDefault="00AD0558" w:rsidP="00AD0558">
      <w:pPr>
        <w:rPr>
          <w:b/>
          <w:bCs/>
          <w:i/>
          <w:sz w:val="32"/>
          <w:szCs w:val="28"/>
          <w:lang w:val="en-US"/>
        </w:rPr>
      </w:pPr>
    </w:p>
    <w:p w14:paraId="193AA9C2" w14:textId="6D0019FA" w:rsidR="00364859" w:rsidRDefault="0006040D" w:rsidP="00364859">
      <w:pPr>
        <w:pStyle w:val="ListParagraph"/>
        <w:numPr>
          <w:ilvl w:val="1"/>
          <w:numId w:val="20"/>
        </w:numPr>
        <w:jc w:val="both"/>
        <w:rPr>
          <w:szCs w:val="24"/>
          <w:lang w:val="en-US"/>
        </w:rPr>
      </w:pPr>
      <w:r w:rsidRPr="0006040D">
        <w:rPr>
          <w:szCs w:val="24"/>
          <w:lang w:val="en-US"/>
        </w:rPr>
        <w:t xml:space="preserve">Started Saturday </w:t>
      </w:r>
      <w:r w:rsidR="00321261">
        <w:rPr>
          <w:szCs w:val="24"/>
          <w:lang w:val="en-US"/>
        </w:rPr>
        <w:t xml:space="preserve">5:00 </w:t>
      </w:r>
      <w:proofErr w:type="spellStart"/>
      <w:r w:rsidR="00321261">
        <w:rPr>
          <w:szCs w:val="24"/>
          <w:lang w:val="en-US"/>
        </w:rPr>
        <w:t>p.m</w:t>
      </w:r>
      <w:proofErr w:type="spellEnd"/>
      <w:r w:rsidR="00321261">
        <w:rPr>
          <w:szCs w:val="24"/>
          <w:lang w:val="en-US"/>
        </w:rPr>
        <w:t xml:space="preserve"> to 8:00 </w:t>
      </w:r>
      <w:proofErr w:type="spellStart"/>
      <w:r w:rsidR="00321261">
        <w:rPr>
          <w:szCs w:val="24"/>
          <w:lang w:val="en-US"/>
        </w:rPr>
        <w:t>p.m</w:t>
      </w:r>
      <w:proofErr w:type="spellEnd"/>
      <w:r w:rsidR="00321261">
        <w:rPr>
          <w:szCs w:val="24"/>
          <w:lang w:val="en-US"/>
        </w:rPr>
        <w:t xml:space="preserve"> (Finished points 1.1 and 1.2)</w:t>
      </w:r>
    </w:p>
    <w:p w14:paraId="025598D7" w14:textId="6C7A5B54" w:rsidR="00321261" w:rsidRDefault="00321261" w:rsidP="00321261">
      <w:pPr>
        <w:pStyle w:val="ListParagraph"/>
        <w:ind w:left="786"/>
        <w:jc w:val="both"/>
        <w:rPr>
          <w:szCs w:val="24"/>
          <w:lang w:val="en-US"/>
        </w:rPr>
      </w:pPr>
      <w:r>
        <w:rPr>
          <w:szCs w:val="24"/>
          <w:lang w:val="en-US"/>
        </w:rPr>
        <w:t xml:space="preserve">Continued Sunday 12:00 </w:t>
      </w:r>
      <w:proofErr w:type="spellStart"/>
      <w:r>
        <w:rPr>
          <w:szCs w:val="24"/>
          <w:lang w:val="en-US"/>
        </w:rPr>
        <w:t>p.m</w:t>
      </w:r>
      <w:proofErr w:type="spellEnd"/>
      <w:r>
        <w:rPr>
          <w:szCs w:val="24"/>
          <w:lang w:val="en-US"/>
        </w:rPr>
        <w:t xml:space="preserve"> to</w:t>
      </w:r>
      <w:r w:rsidR="00ED7E73">
        <w:rPr>
          <w:szCs w:val="24"/>
          <w:lang w:val="en-US"/>
        </w:rPr>
        <w:t xml:space="preserve"> 10:30 </w:t>
      </w:r>
      <w:proofErr w:type="spellStart"/>
      <w:r w:rsidR="00ED7E73">
        <w:rPr>
          <w:szCs w:val="24"/>
          <w:lang w:val="en-US"/>
        </w:rPr>
        <w:t>p.m</w:t>
      </w:r>
      <w:proofErr w:type="spellEnd"/>
      <w:r w:rsidR="00ED7E73">
        <w:rPr>
          <w:szCs w:val="24"/>
          <w:lang w:val="en-US"/>
        </w:rPr>
        <w:t xml:space="preserve"> (Attempted to work point 3, to no avail. Finished most of point 2)</w:t>
      </w:r>
    </w:p>
    <w:p w14:paraId="2D0E98FB" w14:textId="3CB20D0C" w:rsidR="009C4388" w:rsidRPr="0006040D" w:rsidRDefault="009C4388" w:rsidP="00321261">
      <w:pPr>
        <w:pStyle w:val="ListParagraph"/>
        <w:ind w:left="786"/>
        <w:jc w:val="both"/>
        <w:rPr>
          <w:szCs w:val="24"/>
          <w:lang w:val="en-US"/>
        </w:rPr>
      </w:pPr>
      <w:r>
        <w:rPr>
          <w:szCs w:val="24"/>
          <w:lang w:val="en-US"/>
        </w:rPr>
        <w:t>Finished Monday 4:00pm to pm (Finished points 3 and 4)</w:t>
      </w:r>
    </w:p>
    <w:p w14:paraId="4CC19B1E" w14:textId="24CA7BC6" w:rsidR="00364859" w:rsidRDefault="00915FC5" w:rsidP="00ED7E73">
      <w:pPr>
        <w:pStyle w:val="ListParagraph"/>
        <w:numPr>
          <w:ilvl w:val="1"/>
          <w:numId w:val="20"/>
        </w:numPr>
        <w:jc w:val="both"/>
        <w:rPr>
          <w:szCs w:val="24"/>
          <w:lang w:val="en-US"/>
        </w:rPr>
      </w:pPr>
      <w:r>
        <w:rPr>
          <w:szCs w:val="24"/>
          <w:lang w:val="en-US"/>
        </w:rPr>
        <w:t>Saturday: Began and finished the codes for points 1.1 and 1.2</w:t>
      </w:r>
    </w:p>
    <w:p w14:paraId="469D8A2B" w14:textId="30C62DC4" w:rsidR="00ED7E73" w:rsidRDefault="00ED7E73" w:rsidP="00ED7E73">
      <w:pPr>
        <w:pStyle w:val="ListParagraph"/>
        <w:ind w:left="786"/>
        <w:jc w:val="both"/>
        <w:rPr>
          <w:szCs w:val="24"/>
          <w:lang w:val="en-US"/>
        </w:rPr>
      </w:pPr>
      <w:r>
        <w:rPr>
          <w:szCs w:val="24"/>
          <w:lang w:val="en-US"/>
        </w:rPr>
        <w:t>Sunday: Began and made significant process in points 2.1 and 2.2</w:t>
      </w:r>
    </w:p>
    <w:p w14:paraId="3DD691AB" w14:textId="0ECFB292" w:rsidR="009E2B27" w:rsidRPr="0006040D" w:rsidRDefault="009E2B27" w:rsidP="00ED7E73">
      <w:pPr>
        <w:pStyle w:val="ListParagraph"/>
        <w:ind w:left="786"/>
        <w:jc w:val="both"/>
        <w:rPr>
          <w:szCs w:val="24"/>
          <w:lang w:val="en-US"/>
        </w:rPr>
      </w:pPr>
      <w:r>
        <w:rPr>
          <w:szCs w:val="24"/>
          <w:lang w:val="en-US"/>
        </w:rPr>
        <w:t>Monday: Finished the remainder of point 2.2</w:t>
      </w:r>
    </w:p>
    <w:p w14:paraId="5635F6FA" w14:textId="1471C164" w:rsidR="00364859" w:rsidRPr="0006040D" w:rsidRDefault="00364859" w:rsidP="00364859">
      <w:pPr>
        <w:ind w:left="426"/>
        <w:jc w:val="both"/>
        <w:rPr>
          <w:i/>
          <w:sz w:val="22"/>
          <w:szCs w:val="22"/>
          <w:lang w:val="en-US"/>
        </w:rPr>
      </w:pPr>
      <w:r w:rsidRPr="0006040D">
        <w:rPr>
          <w:b/>
          <w:i/>
          <w:color w:val="002060"/>
          <w:sz w:val="22"/>
          <w:szCs w:val="22"/>
          <w:lang w:val="en-US"/>
        </w:rPr>
        <w:t xml:space="preserve">6.3 </w:t>
      </w:r>
      <w:r w:rsidR="00D33945">
        <w:rPr>
          <w:sz w:val="22"/>
          <w:szCs w:val="22"/>
          <w:lang w:val="en-US"/>
        </w:rPr>
        <w:t>From what I understand, this is just mentioning the things that were mentioned in the points 6.2 and 6.3</w:t>
      </w:r>
    </w:p>
    <w:p w14:paraId="33E169F9" w14:textId="77777777" w:rsidR="00364859" w:rsidRPr="0006040D" w:rsidRDefault="00364859" w:rsidP="00AD0558">
      <w:pPr>
        <w:rPr>
          <w:b/>
          <w:bCs/>
          <w:i/>
          <w:sz w:val="32"/>
          <w:szCs w:val="28"/>
          <w:lang w:val="en-US"/>
        </w:rPr>
      </w:pPr>
    </w:p>
    <w:p w14:paraId="27C4BF98" w14:textId="070EAEAB" w:rsidR="006F47C4" w:rsidRPr="0006040D" w:rsidRDefault="006F47C4" w:rsidP="00D85EA2">
      <w:pPr>
        <w:jc w:val="both"/>
        <w:rPr>
          <w:szCs w:val="24"/>
          <w:lang w:val="en-US"/>
        </w:rPr>
      </w:pPr>
    </w:p>
    <w:sectPr w:rsidR="006F47C4" w:rsidRPr="0006040D" w:rsidSect="00ED5AF9">
      <w:headerReference w:type="even" r:id="rId10"/>
      <w:headerReference w:type="default" r:id="rId11"/>
      <w:footerReference w:type="even" r:id="rId12"/>
      <w:footerReference w:type="default" r:id="rId13"/>
      <w:headerReference w:type="first" r:id="rId14"/>
      <w:footerReference w:type="first" r:id="rId15"/>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275CF" w14:textId="77777777" w:rsidR="00154C81" w:rsidRDefault="00154C81" w:rsidP="004071A1">
      <w:r>
        <w:separator/>
      </w:r>
    </w:p>
  </w:endnote>
  <w:endnote w:type="continuationSeparator" w:id="0">
    <w:p w14:paraId="078B8210" w14:textId="77777777" w:rsidR="00154C81" w:rsidRDefault="00154C81"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D26BD" w14:textId="77777777" w:rsidR="00F818E6" w:rsidRDefault="00F81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4DA8C3D5" w:rsidR="005D094B" w:rsidRPr="0006040D" w:rsidRDefault="005D094B" w:rsidP="006C0F93">
    <w:pPr>
      <w:ind w:left="-1276"/>
      <w:rPr>
        <w:rFonts w:cstheme="minorHAnsi"/>
        <w:b/>
        <w:sz w:val="20"/>
        <w:lang w:val="en-US"/>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06040D">
      <w:rPr>
        <w:rFonts w:cstheme="minorHAnsi"/>
        <w:b/>
        <w:sz w:val="20"/>
        <w:lang w:val="en-US"/>
      </w:rPr>
      <w:br/>
      <w:t xml:space="preserve">PhD. Mauricio Toro Bermúdez </w:t>
    </w:r>
    <w:r w:rsidRPr="0006040D">
      <w:rPr>
        <w:rFonts w:cstheme="minorHAnsi"/>
        <w:b/>
        <w:sz w:val="20"/>
        <w:lang w:val="en-US"/>
      </w:rPr>
      <w:br/>
    </w:r>
    <w:r w:rsidR="00F818E6" w:rsidRPr="0006040D">
      <w:rPr>
        <w:sz w:val="20"/>
        <w:shd w:val="clear" w:color="auto" w:fill="FFFFFF"/>
        <w:lang w:val="en-US"/>
      </w:rPr>
      <w:t>Professor | School of Engineering | Informatics and Systems</w:t>
    </w:r>
    <w:r w:rsidRPr="0006040D">
      <w:rPr>
        <w:rFonts w:cstheme="minorHAnsi"/>
        <w:sz w:val="20"/>
        <w:lang w:val="en-US"/>
      </w:rPr>
      <w:br/>
    </w:r>
    <w:r w:rsidR="00F818E6" w:rsidRPr="0006040D">
      <w:rPr>
        <w:rFonts w:cstheme="minorHAnsi"/>
        <w:sz w:val="20"/>
        <w:lang w:val="en-US"/>
      </w:rPr>
      <w:t>Email</w:t>
    </w:r>
    <w:r w:rsidRPr="0006040D">
      <w:rPr>
        <w:rFonts w:cstheme="minorHAnsi"/>
        <w:sz w:val="20"/>
        <w:lang w:val="en-US"/>
      </w:rPr>
      <w:t xml:space="preserve">: </w:t>
    </w:r>
    <w:hyperlink r:id="rId3" w:history="1">
      <w:r w:rsidRPr="0006040D">
        <w:rPr>
          <w:rStyle w:val="Hyperlink"/>
          <w:rFonts w:cstheme="minorHAnsi"/>
          <w:color w:val="auto"/>
          <w:sz w:val="20"/>
          <w:u w:val="none"/>
          <w:lang w:val="en-US"/>
        </w:rPr>
        <w:t>mtorobe@eafit.edu.co</w:t>
      </w:r>
    </w:hyperlink>
    <w:r w:rsidRPr="0006040D">
      <w:rPr>
        <w:rFonts w:cstheme="minorHAnsi"/>
        <w:sz w:val="20"/>
        <w:lang w:val="en-US"/>
      </w:rPr>
      <w:t xml:space="preserve">  | </w:t>
    </w:r>
    <w:r w:rsidR="00F818E6" w:rsidRPr="0006040D">
      <w:rPr>
        <w:rFonts w:cstheme="minorHAnsi"/>
        <w:sz w:val="20"/>
        <w:lang w:val="en-US"/>
      </w:rPr>
      <w:t>Office</w:t>
    </w:r>
    <w:r w:rsidRPr="0006040D">
      <w:rPr>
        <w:rFonts w:cstheme="minorHAnsi"/>
        <w:sz w:val="20"/>
        <w:lang w:val="en-US"/>
      </w:rPr>
      <w:t xml:space="preserve">: </w:t>
    </w:r>
    <w:r w:rsidR="00F818E6" w:rsidRPr="0006040D">
      <w:rPr>
        <w:rFonts w:cstheme="minorHAnsi"/>
        <w:sz w:val="20"/>
        <w:lang w:val="en-US"/>
      </w:rPr>
      <w:t>Building</w:t>
    </w:r>
    <w:r w:rsidRPr="0006040D">
      <w:rPr>
        <w:rFonts w:cstheme="minorHAnsi"/>
        <w:sz w:val="20"/>
        <w:lang w:val="en-US"/>
      </w:rPr>
      <w:t xml:space="preserve"> 19 – 627  </w:t>
    </w:r>
    <w:r w:rsidRPr="0006040D">
      <w:rPr>
        <w:rFonts w:cstheme="minorHAnsi"/>
        <w:sz w:val="20"/>
        <w:lang w:val="en-US"/>
      </w:rPr>
      <w:br/>
    </w:r>
    <w:r w:rsidR="00F818E6" w:rsidRPr="0006040D">
      <w:rPr>
        <w:rFonts w:cstheme="minorHAnsi"/>
        <w:sz w:val="20"/>
        <w:lang w:val="en-US"/>
      </w:rPr>
      <w:t>Phone</w:t>
    </w:r>
    <w:r w:rsidRPr="0006040D">
      <w:rPr>
        <w:rFonts w:cstheme="minorHAnsi"/>
        <w:sz w:val="20"/>
        <w:lang w:val="en-US"/>
      </w:rPr>
      <w:t>: (+57) (4) 261 95 00</w:t>
    </w:r>
    <w:r w:rsidRPr="0006040D">
      <w:rPr>
        <w:rFonts w:cstheme="minorHAnsi"/>
        <w:sz w:val="20"/>
        <w:shd w:val="clear" w:color="auto" w:fill="FFFFFF"/>
        <w:lang w:val="en-US"/>
      </w:rPr>
      <w:t xml:space="preserve"> </w:t>
    </w:r>
    <w:r w:rsidRPr="0006040D">
      <w:rPr>
        <w:rFonts w:cstheme="minorHAnsi"/>
        <w:sz w:val="20"/>
        <w:lang w:val="en-US"/>
      </w:rPr>
      <w:t>Ext. 9473</w:t>
    </w:r>
  </w:p>
  <w:p w14:paraId="0EB8F271" w14:textId="77777777" w:rsidR="005D094B" w:rsidRDefault="005D094B">
    <w:pPr>
      <w:pStyle w:val="Footer"/>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CF9E" w14:textId="77777777" w:rsidR="00F818E6" w:rsidRDefault="00F81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F907" w14:textId="77777777" w:rsidR="00154C81" w:rsidRDefault="00154C81" w:rsidP="004071A1">
      <w:r>
        <w:separator/>
      </w:r>
    </w:p>
  </w:footnote>
  <w:footnote w:type="continuationSeparator" w:id="0">
    <w:p w14:paraId="7D96CF7E" w14:textId="77777777" w:rsidR="00154C81" w:rsidRDefault="00154C81"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59A2" w14:textId="77777777" w:rsidR="00F818E6" w:rsidRDefault="00F81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24D960A" w:rsidR="005D094B" w:rsidRPr="00CE77D7" w:rsidRDefault="005D094B">
        <w:pPr>
          <w:pStyle w:val="Header"/>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F818E6" w:rsidRPr="00F818E6">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BodyText"/>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Header"/>
      <w:jc w:val="center"/>
      <w:rPr>
        <w:rFonts w:cstheme="minorHAns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7DC85" w14:textId="77777777" w:rsidR="00F818E6" w:rsidRDefault="00F81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F543E22"/>
    <w:multiLevelType w:val="multilevel"/>
    <w:tmpl w:val="BBD0A39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9"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10"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1" w15:restartNumberingAfterBreak="0">
    <w:nsid w:val="3E3D7A7F"/>
    <w:multiLevelType w:val="hybridMultilevel"/>
    <w:tmpl w:val="12D2879A"/>
    <w:lvl w:ilvl="0" w:tplc="962A77E6">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6"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997515E"/>
    <w:multiLevelType w:val="hybridMultilevel"/>
    <w:tmpl w:val="541A036A"/>
    <w:lvl w:ilvl="0" w:tplc="F81AC17C">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60D2232D"/>
    <w:multiLevelType w:val="hybridMultilevel"/>
    <w:tmpl w:val="463E043C"/>
    <w:lvl w:ilvl="0" w:tplc="7AE6416C">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4"/>
  </w:num>
  <w:num w:numId="3">
    <w:abstractNumId w:val="21"/>
  </w:num>
  <w:num w:numId="4">
    <w:abstractNumId w:val="16"/>
  </w:num>
  <w:num w:numId="5">
    <w:abstractNumId w:val="12"/>
  </w:num>
  <w:num w:numId="6">
    <w:abstractNumId w:val="8"/>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6"/>
  </w:num>
  <w:num w:numId="13">
    <w:abstractNumId w:val="20"/>
  </w:num>
  <w:num w:numId="14">
    <w:abstractNumId w:val="0"/>
  </w:num>
  <w:num w:numId="15">
    <w:abstractNumId w:val="1"/>
  </w:num>
  <w:num w:numId="16">
    <w:abstractNumId w:val="2"/>
  </w:num>
  <w:num w:numId="17">
    <w:abstractNumId w:val="19"/>
  </w:num>
  <w:num w:numId="18">
    <w:abstractNumId w:val="7"/>
  </w:num>
  <w:num w:numId="19">
    <w:abstractNumId w:val="10"/>
  </w:num>
  <w:num w:numId="20">
    <w:abstractNumId w:val="9"/>
  </w:num>
  <w:num w:numId="21">
    <w:abstractNumId w:val="17"/>
  </w:num>
  <w:num w:numId="22">
    <w:abstractNumId w:val="11"/>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5C2B"/>
    <w:rsid w:val="00036181"/>
    <w:rsid w:val="000368FB"/>
    <w:rsid w:val="00043D10"/>
    <w:rsid w:val="00045178"/>
    <w:rsid w:val="00050AAD"/>
    <w:rsid w:val="00056844"/>
    <w:rsid w:val="0006040D"/>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013"/>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54C81"/>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36AB"/>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261"/>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86CBE"/>
    <w:rsid w:val="00391DE5"/>
    <w:rsid w:val="00397016"/>
    <w:rsid w:val="00397C77"/>
    <w:rsid w:val="003A2C61"/>
    <w:rsid w:val="003A323E"/>
    <w:rsid w:val="003A746E"/>
    <w:rsid w:val="003B334C"/>
    <w:rsid w:val="003B3DCD"/>
    <w:rsid w:val="003B4B25"/>
    <w:rsid w:val="003B59D6"/>
    <w:rsid w:val="003C0075"/>
    <w:rsid w:val="003C19EC"/>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59DE"/>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674F2"/>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160C"/>
    <w:rsid w:val="006625D7"/>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481D"/>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5FC5"/>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388"/>
    <w:rsid w:val="009D252A"/>
    <w:rsid w:val="009D40D2"/>
    <w:rsid w:val="009E2B27"/>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26B2"/>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1AD"/>
    <w:rsid w:val="00D172C4"/>
    <w:rsid w:val="00D211AE"/>
    <w:rsid w:val="00D244E5"/>
    <w:rsid w:val="00D30018"/>
    <w:rsid w:val="00D30BA5"/>
    <w:rsid w:val="00D32D43"/>
    <w:rsid w:val="00D3393F"/>
    <w:rsid w:val="00D33945"/>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5EA2"/>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008"/>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55119"/>
    <w:rsid w:val="00E60455"/>
    <w:rsid w:val="00E64AA7"/>
    <w:rsid w:val="00E66804"/>
    <w:rsid w:val="00E66B11"/>
    <w:rsid w:val="00E702B1"/>
    <w:rsid w:val="00E762A1"/>
    <w:rsid w:val="00E76959"/>
    <w:rsid w:val="00E808F5"/>
    <w:rsid w:val="00E81B71"/>
    <w:rsid w:val="00E83D5E"/>
    <w:rsid w:val="00E86882"/>
    <w:rsid w:val="00E9370D"/>
    <w:rsid w:val="00EA1F20"/>
    <w:rsid w:val="00EA221C"/>
    <w:rsid w:val="00EA28D5"/>
    <w:rsid w:val="00EA2D3E"/>
    <w:rsid w:val="00EA4814"/>
    <w:rsid w:val="00EA511A"/>
    <w:rsid w:val="00EA6D22"/>
    <w:rsid w:val="00EA73F3"/>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D7E73"/>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paragraph" w:styleId="Heading2">
    <w:name w:val="heading 2"/>
    <w:basedOn w:val="Normal"/>
    <w:next w:val="Normal"/>
    <w:link w:val="Heading2Char"/>
    <w:uiPriority w:val="9"/>
    <w:unhideWhenUsed/>
    <w:qFormat/>
    <w:rsid w:val="000604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HeaderChar">
    <w:name w:val="Header Char"/>
    <w:basedOn w:val="DefaultParagraphFont"/>
    <w:link w:val="Header"/>
    <w:uiPriority w:val="99"/>
    <w:rsid w:val="004071A1"/>
  </w:style>
  <w:style w:type="paragraph" w:styleId="Footer">
    <w:name w:val="footer"/>
    <w:basedOn w:val="Normal"/>
    <w:link w:val="FooterCh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FooterChar">
    <w:name w:val="Footer Char"/>
    <w:basedOn w:val="DefaultParagraphFont"/>
    <w:link w:val="Footer"/>
    <w:uiPriority w:val="99"/>
    <w:rsid w:val="004071A1"/>
  </w:style>
  <w:style w:type="character" w:customStyle="1" w:styleId="Textodemarcadordeposicin">
    <w:name w:val="Texto de marcador de posición"/>
    <w:basedOn w:val="DefaultParagraphFont"/>
    <w:uiPriority w:val="99"/>
    <w:semiHidden/>
    <w:rsid w:val="000A7015"/>
    <w:rPr>
      <w:color w:val="808080"/>
    </w:rPr>
  </w:style>
  <w:style w:type="paragraph" w:styleId="BodyText">
    <w:name w:val="Body Text"/>
    <w:basedOn w:val="Normal"/>
    <w:link w:val="BodyTextChar"/>
    <w:rsid w:val="00A30EDB"/>
    <w:rPr>
      <w:rFonts w:ascii="Times New Roman" w:hAnsi="Times New Roman" w:cs="Times New Roman"/>
    </w:rPr>
  </w:style>
  <w:style w:type="character" w:customStyle="1" w:styleId="BodyTextChar">
    <w:name w:val="Body Text Char"/>
    <w:basedOn w:val="DefaultParagraphFont"/>
    <w:link w:val="BodyText"/>
    <w:rsid w:val="00A30EDB"/>
    <w:rPr>
      <w:rFonts w:ascii="Times New Roman" w:eastAsia="Times New Roman" w:hAnsi="Times New Roman" w:cs="Times New Roman"/>
      <w:sz w:val="24"/>
      <w:szCs w:val="20"/>
      <w:lang w:val="es-ES" w:eastAsia="zh-CN"/>
    </w:rPr>
  </w:style>
  <w:style w:type="table" w:styleId="TableGrid">
    <w:name w:val="Table Grid"/>
    <w:basedOn w:val="Table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ListParagraph">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FollowedHyperlink">
    <w:name w:val="FollowedHyperlink"/>
    <w:basedOn w:val="DefaultParagraphFont"/>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
    <w:name w:val="List"/>
    <w:basedOn w:val="BodyText"/>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CommentReference">
    <w:name w:val="annotation reference"/>
    <w:basedOn w:val="DefaultParagraphFont"/>
    <w:uiPriority w:val="99"/>
    <w:semiHidden/>
    <w:unhideWhenUsed/>
    <w:rsid w:val="0076050A"/>
    <w:rPr>
      <w:sz w:val="16"/>
      <w:szCs w:val="16"/>
    </w:rPr>
  </w:style>
  <w:style w:type="paragraph" w:styleId="CommentText">
    <w:name w:val="annotation text"/>
    <w:basedOn w:val="Normal"/>
    <w:link w:val="CommentTextChar"/>
    <w:uiPriority w:val="99"/>
    <w:semiHidden/>
    <w:unhideWhenUsed/>
    <w:rsid w:val="0076050A"/>
    <w:rPr>
      <w:sz w:val="20"/>
    </w:rPr>
  </w:style>
  <w:style w:type="character" w:customStyle="1" w:styleId="CommentTextChar">
    <w:name w:val="Comment Text Char"/>
    <w:basedOn w:val="DefaultParagraphFont"/>
    <w:link w:val="CommentText"/>
    <w:uiPriority w:val="99"/>
    <w:semiHidden/>
    <w:rsid w:val="0076050A"/>
    <w:rPr>
      <w:rFonts w:ascii="Arial" w:eastAsia="Times New Roman" w:hAnsi="Arial" w:cs="Arial"/>
      <w:sz w:val="20"/>
      <w:szCs w:val="20"/>
      <w:lang w:val="es-ES" w:eastAsia="zh-CN"/>
    </w:rPr>
  </w:style>
  <w:style w:type="paragraph" w:styleId="CommentSubject">
    <w:name w:val="annotation subject"/>
    <w:basedOn w:val="CommentText"/>
    <w:next w:val="CommentText"/>
    <w:link w:val="CommentSubjectChar"/>
    <w:uiPriority w:val="99"/>
    <w:semiHidden/>
    <w:unhideWhenUsed/>
    <w:rsid w:val="0076050A"/>
    <w:rPr>
      <w:b/>
      <w:bCs/>
    </w:rPr>
  </w:style>
  <w:style w:type="character" w:customStyle="1" w:styleId="CommentSubjectChar">
    <w:name w:val="Comment Subject Char"/>
    <w:basedOn w:val="CommentTextChar"/>
    <w:link w:val="CommentSubject"/>
    <w:uiPriority w:val="99"/>
    <w:semiHidden/>
    <w:rsid w:val="0076050A"/>
    <w:rPr>
      <w:rFonts w:ascii="Arial" w:eastAsia="Times New Roman" w:hAnsi="Arial" w:cs="Arial"/>
      <w:b/>
      <w:bCs/>
      <w:sz w:val="20"/>
      <w:szCs w:val="20"/>
      <w:lang w:val="es-ES" w:eastAsia="zh-CN"/>
    </w:rPr>
  </w:style>
  <w:style w:type="paragraph" w:styleId="BalloonText">
    <w:name w:val="Balloon Text"/>
    <w:basedOn w:val="Normal"/>
    <w:link w:val="BalloonTextChar"/>
    <w:uiPriority w:val="99"/>
    <w:semiHidden/>
    <w:unhideWhenUsed/>
    <w:rsid w:val="00760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BodyText"/>
    <w:rsid w:val="00AD0558"/>
    <w:pPr>
      <w:jc w:val="center"/>
    </w:pPr>
    <w:rPr>
      <w:rFonts w:ascii="Times New Roman" w:hAnsi="Times New Roman" w:cs="Times New Roman"/>
      <w:sz w:val="20"/>
      <w:lang w:val="en-US" w:eastAsia="en-US"/>
    </w:rPr>
  </w:style>
  <w:style w:type="character" w:customStyle="1" w:styleId="Heading2Char">
    <w:name w:val="Heading 2 Char"/>
    <w:basedOn w:val="DefaultParagraphFont"/>
    <w:link w:val="Heading2"/>
    <w:uiPriority w:val="9"/>
    <w:rsid w:val="0006040D"/>
    <w:rPr>
      <w:rFonts w:asciiTheme="majorHAnsi" w:eastAsiaTheme="majorEastAsia" w:hAnsiTheme="majorHAnsi" w:cstheme="majorBidi"/>
      <w:color w:val="2E74B5" w:themeColor="accent1" w:themeShade="BF"/>
      <w:sz w:val="26"/>
      <w:szCs w:val="26"/>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9955-931C-4B55-BE46-093C57F8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Pages>
  <Words>540</Words>
  <Characters>3083</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ED2 Laboratorio 1 - Implementación de Grafos</vt:lpstr>
      <vt:lpstr>ED2 Laboratorio 1 - Implementación de Grafos</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andres echeverri</cp:lastModifiedBy>
  <cp:revision>282</cp:revision>
  <cp:lastPrinted>2020-08-26T04:01:00Z</cp:lastPrinted>
  <dcterms:created xsi:type="dcterms:W3CDTF">2019-01-17T22:16:00Z</dcterms:created>
  <dcterms:modified xsi:type="dcterms:W3CDTF">2020-08-26T04:11:00Z</dcterms:modified>
</cp:coreProperties>
</file>